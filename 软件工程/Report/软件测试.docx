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68A6" w14:textId="476ED89E" w:rsidR="00807C83" w:rsidRDefault="00807C83" w:rsidP="00807C83">
      <w:pPr>
        <w:jc w:val="center"/>
      </w:pPr>
      <w:bookmarkStart w:id="0" w:name="_Toc75634798"/>
      <w:r w:rsidRPr="008F4C0F">
        <w:rPr>
          <w:noProof/>
        </w:rPr>
        <w:drawing>
          <wp:inline distT="0" distB="0" distL="0" distR="0" wp14:anchorId="4147AD5D" wp14:editId="78EA018D">
            <wp:extent cx="1816100" cy="1371600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A5604" w14:textId="02790CBB" w:rsidR="00807C83" w:rsidRDefault="00807C83" w:rsidP="00807C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57533" wp14:editId="7373184B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4686300" cy="1267460"/>
                <wp:effectExtent l="0" t="0" r="0" b="8890"/>
                <wp:wrapThrough wrapText="bothSides">
                  <wp:wrapPolygon edited="0">
                    <wp:start x="176" y="0"/>
                    <wp:lineTo x="176" y="21427"/>
                    <wp:lineTo x="21337" y="21427"/>
                    <wp:lineTo x="21337" y="0"/>
                    <wp:lineTo x="176" y="0"/>
                  </wp:wrapPolygon>
                </wp:wrapThrough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416C" w14:textId="265C6A05" w:rsidR="00807C83" w:rsidRPr="0025469C" w:rsidRDefault="00807C83" w:rsidP="00807C83">
                            <w:pPr>
                              <w:ind w:left="840" w:firstLineChars="74" w:firstLine="416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软件工程</w:t>
                            </w: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测试</w:t>
                            </w: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设计报告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25753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0;margin-top:7.4pt;width:369pt;height:99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" filled="f" stroked="f">
                <v:textbox>
                  <w:txbxContent>
                    <w:p w14:paraId="12CF416C" w14:textId="265C6A05" w:rsidR="00807C83" w:rsidRPr="0025469C" w:rsidRDefault="00807C83" w:rsidP="00807C83">
                      <w:pPr>
                        <w:ind w:left="840" w:firstLineChars="74" w:firstLine="416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软件工程</w:t>
                      </w: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测试</w:t>
                      </w: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设计报告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7528348" w14:textId="77777777" w:rsidR="00807C83" w:rsidRPr="0025469C" w:rsidRDefault="00807C83" w:rsidP="00807C83"/>
    <w:p w14:paraId="33836B53" w14:textId="77777777" w:rsidR="00807C83" w:rsidRDefault="00807C83" w:rsidP="00807C83"/>
    <w:p w14:paraId="53B926E4" w14:textId="77777777" w:rsidR="00807C83" w:rsidRDefault="00807C83" w:rsidP="00807C83"/>
    <w:p w14:paraId="0115ED92" w14:textId="77777777" w:rsidR="00807C83" w:rsidRPr="0025469C" w:rsidRDefault="00807C83" w:rsidP="00807C8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CADFF" wp14:editId="4BABF16B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D84BB" w14:textId="371D99C9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软件工程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与实践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5A9D221" w14:textId="39125FC3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信息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与软件工程学院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5EEEE772" w14:textId="4FA0CC15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2022-2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0E31E7BE" w14:textId="6B8E945B" w:rsidR="00807C83" w:rsidRPr="004D172C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8636A6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“</w:t>
                            </w:r>
                            <w:r w:rsidR="008636A6">
                              <w:rPr>
                                <w:sz w:val="32"/>
                                <w:u w:val="single"/>
                              </w:rPr>
                              <w:t>智帐</w:t>
                            </w:r>
                            <w:r w:rsidR="005639A4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”记账软件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B942A02" w14:textId="004F3B65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5639A4">
                              <w:rPr>
                                <w:sz w:val="32"/>
                                <w:u w:val="single"/>
                              </w:rPr>
                              <w:t xml:space="preserve"> </w:t>
                            </w:r>
                            <w:r w:rsidR="005639A4">
                              <w:rPr>
                                <w:sz w:val="32"/>
                                <w:u w:val="single"/>
                              </w:rPr>
                              <w:t>邱元杰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6E1C5B3A" w14:textId="77777777" w:rsidR="00807C83" w:rsidRPr="00FF3851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807C83" w14:paraId="4A62448C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E4AB5E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8F132E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EDFCA57" w14:textId="77777777" w:rsidR="00807C83" w:rsidRPr="00AF7D98" w:rsidRDefault="00807C83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807C83" w14:paraId="2C35C657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EC79A4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90346B2" w14:textId="0C03449B" w:rsidR="00807C83" w:rsidRDefault="005639A4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021090920004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BBE464" w14:textId="4A462DA5" w:rsidR="00807C83" w:rsidRDefault="005639A4" w:rsidP="005639A4">
                                  <w:pPr>
                                    <w:widowControl/>
                                    <w:spacing w:before="30" w:after="30"/>
                                    <w:ind w:firstLineChars="550" w:firstLine="1155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詹锐艺</w:t>
                                  </w:r>
                                </w:p>
                              </w:tc>
                            </w:tr>
                            <w:tr w:rsidR="00807C83" w14:paraId="72042BD2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06D4BE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1C4E65" w14:textId="1E9A67A7" w:rsidR="00807C83" w:rsidRDefault="004879EB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021090920010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F85C93" w14:textId="2F94B66E" w:rsidR="00807C83" w:rsidRDefault="004879EB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 w:hint="eastAsia"/>
                                      <w:color w:val="00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  <w:t>段凯鑫</w:t>
                                  </w:r>
                                </w:p>
                              </w:tc>
                            </w:tr>
                            <w:tr w:rsidR="00807C83" w14:paraId="7B7419BD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120EE0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0D17D51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C17361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07C83" w14:paraId="2EA14E96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C6F22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8102E69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FD161C9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07C83" w14:paraId="63754AF2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09FEA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13C288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1A8BE3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807C83" w14:paraId="5481BFF9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C90AB2" w14:textId="77777777" w:rsidR="00807C83" w:rsidRDefault="00807C83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AC0DE8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9E3C72" w14:textId="77777777" w:rsidR="00807C83" w:rsidRDefault="00807C83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AE9624" w14:textId="77777777" w:rsidR="00807C83" w:rsidRDefault="00807C83" w:rsidP="00807C83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14C29F06" w14:textId="77777777" w:rsidR="00807C83" w:rsidRDefault="00807C83" w:rsidP="00807C83">
                            <w:pPr>
                              <w:spacing w:line="1000" w:lineRule="exact"/>
                              <w:ind w:firstLineChars="131" w:firstLine="275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FCADFF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" filled="f" stroked="f">
                <v:textbox>
                  <w:txbxContent>
                    <w:p w14:paraId="340D84BB" w14:textId="371D99C9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软件工程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与实践</w:t>
                      </w:r>
                      <w:r>
                        <w:rPr>
                          <w:sz w:val="32"/>
                          <w:u w:val="single"/>
                        </w:rPr>
                        <w:t xml:space="preserve">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5A9D221" w14:textId="39125FC3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信息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与软件工程学院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5EEEE772" w14:textId="4FA0CC15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>2022-2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 xml:space="preserve">  </w:t>
                      </w:r>
                      <w:r>
                        <w:rPr>
                          <w:sz w:val="32"/>
                          <w:u w:val="single"/>
                        </w:rPr>
                        <w:t xml:space="preserve">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0E31E7BE" w14:textId="6B8E945B" w:rsidR="00807C83" w:rsidRPr="004D172C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8636A6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 xml:space="preserve"> </w:t>
                      </w:r>
                      <w:r w:rsidR="008636A6">
                        <w:rPr>
                          <w:rFonts w:hint="eastAsia"/>
                          <w:sz w:val="32"/>
                          <w:u w:val="single"/>
                        </w:rPr>
                        <w:t>“</w:t>
                      </w:r>
                      <w:r w:rsidR="008636A6">
                        <w:rPr>
                          <w:sz w:val="32"/>
                          <w:u w:val="single"/>
                        </w:rPr>
                        <w:t>智帐</w:t>
                      </w:r>
                      <w:r w:rsidR="005639A4">
                        <w:rPr>
                          <w:rFonts w:hint="eastAsia"/>
                          <w:sz w:val="32"/>
                          <w:u w:val="single"/>
                        </w:rPr>
                        <w:t>”记账软件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B942A02" w14:textId="004F3B65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5639A4">
                        <w:rPr>
                          <w:sz w:val="32"/>
                          <w:u w:val="single"/>
                        </w:rPr>
                        <w:t xml:space="preserve"> </w:t>
                      </w:r>
                      <w:r w:rsidR="005639A4">
                        <w:rPr>
                          <w:sz w:val="32"/>
                          <w:u w:val="single"/>
                        </w:rPr>
                        <w:t>邱元杰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6E1C5B3A" w14:textId="77777777" w:rsidR="00807C83" w:rsidRPr="00FF3851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807C83" w14:paraId="4A62448C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E4AB5E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8F132E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EDFCA57" w14:textId="77777777" w:rsidR="00807C83" w:rsidRPr="00AF7D98" w:rsidRDefault="00807C83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807C83" w14:paraId="2C35C657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EC79A4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90346B2" w14:textId="0C03449B" w:rsidR="00807C83" w:rsidRDefault="005639A4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021090920004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BBE464" w14:textId="4A462DA5" w:rsidR="00807C83" w:rsidRDefault="005639A4" w:rsidP="005639A4">
                            <w:pPr>
                              <w:widowControl/>
                              <w:spacing w:before="30" w:after="30"/>
                              <w:ind w:firstLineChars="550" w:firstLine="1155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詹锐艺</w:t>
                            </w:r>
                          </w:p>
                        </w:tc>
                      </w:tr>
                      <w:tr w:rsidR="00807C83" w14:paraId="72042BD2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06D4BE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1C4E65" w14:textId="1E9A67A7" w:rsidR="00807C83" w:rsidRDefault="004879EB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  <w:t>2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021090920010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BF85C93" w14:textId="2F94B66E" w:rsidR="00807C83" w:rsidRDefault="004879EB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 w:hint="eastAsia"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  <w:t>段凯鑫</w:t>
                            </w:r>
                          </w:p>
                        </w:tc>
                      </w:tr>
                      <w:tr w:rsidR="00807C83" w14:paraId="7B7419BD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120EE0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0D17D51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C17361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07C83" w14:paraId="2EA14E96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C6F22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8102E69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FD161C9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07C83" w14:paraId="63754AF2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09FEA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13C288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1A8BE3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807C83" w14:paraId="5481BFF9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C90AB2" w14:textId="77777777" w:rsidR="00807C83" w:rsidRDefault="00807C83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AC0DE8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9E3C72" w14:textId="77777777" w:rsidR="00807C83" w:rsidRDefault="00807C83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10AE9624" w14:textId="77777777" w:rsidR="00807C83" w:rsidRDefault="00807C83" w:rsidP="00807C83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14C29F06" w14:textId="77777777" w:rsidR="00807C83" w:rsidRDefault="00807C83" w:rsidP="00807C83">
                      <w:pPr>
                        <w:spacing w:line="1000" w:lineRule="exact"/>
                        <w:ind w:firstLineChars="131" w:firstLine="275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1C765A3" w14:textId="77777777" w:rsidR="00B379E4" w:rsidRDefault="00B379E4" w:rsidP="005639A4">
      <w:pPr>
        <w:pStyle w:val="20"/>
        <w:ind w:leftChars="0" w:left="0" w:firstLineChars="0" w:firstLine="0"/>
        <w:rPr>
          <w:lang w:val="zh-CN"/>
        </w:rPr>
      </w:pPr>
    </w:p>
    <w:sdt>
      <w:sdtPr>
        <w:rPr>
          <w:b w:val="0"/>
          <w:bCs w:val="0"/>
          <w:kern w:val="2"/>
          <w:sz w:val="21"/>
          <w:szCs w:val="24"/>
          <w:lang w:val="zh-CN"/>
        </w:rPr>
        <w:id w:val="1864247816"/>
        <w:docPartObj>
          <w:docPartGallery w:val="Table of Contents"/>
          <w:docPartUnique/>
        </w:docPartObj>
      </w:sdtPr>
      <w:sdtEndPr/>
      <w:sdtContent>
        <w:p w14:paraId="0F568713" w14:textId="1C45A9CA" w:rsidR="00B379E4" w:rsidRDefault="00B379E4">
          <w:pPr>
            <w:pStyle w:val="TOC"/>
          </w:pPr>
          <w:r>
            <w:rPr>
              <w:lang w:val="zh-CN"/>
            </w:rPr>
            <w:t>目录</w:t>
          </w:r>
        </w:p>
        <w:p w14:paraId="166686AA" w14:textId="53895A15" w:rsidR="00B379E4" w:rsidRDefault="00B379E4">
          <w:pPr>
            <w:pStyle w:val="TOC1"/>
            <w:tabs>
              <w:tab w:val="left" w:pos="1260"/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58585" w:history="1">
            <w:r w:rsidRPr="00CF2C0C">
              <w:rPr>
                <w:rStyle w:val="a6"/>
                <w:rFonts w:ascii="宋体" w:hAnsi="宋体"/>
                <w:noProof/>
                <w:kern w:val="44"/>
              </w:rPr>
              <w:t>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CF2C0C">
              <w:rPr>
                <w:rStyle w:val="a6"/>
                <w:rFonts w:ascii="宋体" w:hAnsi="宋体"/>
                <w:noProof/>
                <w:kern w:val="44"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_Toc128658585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F801" w14:textId="5F90B34D" w:rsidR="00B379E4" w:rsidRDefault="007B3C6D">
          <w:pPr>
            <w:pStyle w:val="TOC2"/>
            <w:tabs>
              <w:tab w:val="left" w:pos="1260"/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86" w:history="1"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0.1</w:t>
            </w:r>
            <w:r w:rsidR="00B379E4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文档目的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_Toc128658586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685F2CCE" w14:textId="4F22370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87" w:history="1"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0.2 文档范围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_Toc128658587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646D126" w14:textId="2F061CF4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88" w:history="1"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0.3 读者对象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_Toc128658588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05D27161" w14:textId="3E938C35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89" w:history="1"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0.4 参考文献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_Toc128658589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75545028" w14:textId="343D5553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0" w:history="1">
            <w:r w:rsidR="00B379E4" w:rsidRPr="00CF2C0C">
              <w:rPr>
                <w:rStyle w:val="a6"/>
                <w:rFonts w:ascii="宋体" w:hAnsi="宋体" w:cs="Helvetica"/>
                <w:b/>
                <w:bCs/>
                <w:noProof/>
                <w:kern w:val="0"/>
              </w:rPr>
              <w:t>0.5 术语与缩写解释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_Toc128658590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3E93F808" w14:textId="783F925C" w:rsidR="00B379E4" w:rsidRDefault="007B3C6D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658591" w:history="1">
            <w:r w:rsidR="00B379E4" w:rsidRPr="00CF2C0C">
              <w:rPr>
                <w:rStyle w:val="a6"/>
                <w:rFonts w:ascii="宋体" w:hAnsi="宋体"/>
                <w:noProof/>
                <w:kern w:val="44"/>
              </w:rPr>
              <w:t>1. 接口－路径测试用例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_Toc128658591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D9F1B27" w14:textId="7155C8C2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2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1.1 被测试对象（单元）的介绍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_Toc128658592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6BE1959C" w14:textId="76557D03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3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1.2 测试范围与目的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_Toc128658593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83577D5" w14:textId="32D29C6B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4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1.3 测试环境与测试辅助工具的描述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_Toc128658594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6431174" w14:textId="4CE3D7C5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5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1.4 测试驱动程序的设计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_Toc128658595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3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16015846" w14:textId="68E1F50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6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1.5 接口测试用例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_Toc128658596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4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CA433B2" w14:textId="7A168EC5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7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1.6 路径测试的检查表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_Toc128658597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4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52600B54" w14:textId="24246918" w:rsidR="00B379E4" w:rsidRDefault="007B3C6D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658598" w:history="1">
            <w:r w:rsidR="00B379E4" w:rsidRPr="00CF2C0C">
              <w:rPr>
                <w:rStyle w:val="a6"/>
                <w:rFonts w:ascii="宋体" w:hAnsi="宋体"/>
                <w:noProof/>
                <w:kern w:val="44"/>
              </w:rPr>
              <w:t>2. 功能测试用例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_Toc128658598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5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99F8349" w14:textId="791CC7D3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599" w:history="1">
            <w:r w:rsidR="00B379E4" w:rsidRPr="00CF2C0C">
              <w:rPr>
                <w:rStyle w:val="a6"/>
                <w:rFonts w:ascii="宋体" w:hAnsi="宋体"/>
                <w:noProof/>
              </w:rPr>
              <w:t>1.1 被测试对象的介绍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_Toc128658599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5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077C6555" w14:textId="263D920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0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2.2 测试范围与目的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_Toc128658600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5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A48313D" w14:textId="72E015EA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1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2.3 测试环境与测试辅助工具的描述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_Toc128658601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6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E95D650" w14:textId="440D23D7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2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2.4 测试驱动程序的设计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_Toc128658602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6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654B9D24" w14:textId="1BCD7879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3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2.5 功能测试用例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_Toc128658603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7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0D8655E" w14:textId="789263C1" w:rsidR="00B379E4" w:rsidRDefault="007B3C6D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658604" w:history="1">
            <w:r w:rsidR="00B379E4" w:rsidRPr="00CF2C0C">
              <w:rPr>
                <w:rStyle w:val="a6"/>
                <w:rFonts w:ascii="宋体" w:hAnsi="宋体"/>
                <w:noProof/>
                <w:kern w:val="44"/>
              </w:rPr>
              <w:t>3. 健壮性测试用例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_Toc128658604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8B58138" w14:textId="3C03BED1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5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3.1 被测试对象的介绍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_Toc128658605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562B126A" w14:textId="345B862C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6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3.2 测试范围与目的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_Toc128658606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D6E5AE0" w14:textId="78B08105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7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3.3 测试环境与测试辅助工具的描述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_Toc128658607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1DA13292" w14:textId="556F277E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8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3.4 测试驱动程序的设计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_Toc128658608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4C1DD3CB" w14:textId="3852111A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09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3.5 容错能力/恢复能力测试用例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_Toc128658609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9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F52FAE6" w14:textId="220A5913" w:rsidR="00B379E4" w:rsidRDefault="007B3C6D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658610" w:history="1">
            <w:r w:rsidR="00B379E4" w:rsidRPr="00CF2C0C">
              <w:rPr>
                <w:rStyle w:val="a6"/>
                <w:rFonts w:ascii="宋体" w:hAnsi="宋体"/>
                <w:noProof/>
                <w:kern w:val="44"/>
              </w:rPr>
              <w:t>4. 性能测试用例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_Toc128658610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1D700F77" w14:textId="739514F1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1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4.1 被测试对象的介绍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_Toc128658611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6F0E0DC3" w14:textId="3DB5A2E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2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4.2 测试范围与目的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_Toc128658612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0932E143" w14:textId="1EFF759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3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4.3 测试环境与测试辅助工具的描述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_Toc128658613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7FF87EB5" w14:textId="19C2B656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4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4.4 测试驱动程序的设计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_Toc128658614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7B21EEDF" w14:textId="1E1A3281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5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4.5 性能测试用例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_Toc128658615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10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5FD5CA6F" w14:textId="4CB01843" w:rsidR="00B379E4" w:rsidRDefault="007B3C6D">
          <w:pPr>
            <w:pStyle w:val="TOC1"/>
            <w:tabs>
              <w:tab w:val="right" w:leader="dot" w:pos="8296"/>
            </w:tabs>
            <w:ind w:firstLine="402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28658616" w:history="1">
            <w:r w:rsidR="00B379E4" w:rsidRPr="00CF2C0C">
              <w:rPr>
                <w:rStyle w:val="a6"/>
                <w:rFonts w:ascii="宋体" w:hAnsi="宋体"/>
                <w:noProof/>
                <w:kern w:val="44"/>
              </w:rPr>
              <w:t>5. 图形用户界面测试用例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_Toc128658616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12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7C3F40B" w14:textId="72586AED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7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5.2 测试范围与目的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_Toc128658617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14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23761D2B" w14:textId="0DF41F00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8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5.3 测试环境与测试辅助工具的描述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_Toc128658618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15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0549C5EE" w14:textId="7354712F" w:rsidR="00B379E4" w:rsidRDefault="007B3C6D">
          <w:pPr>
            <w:pStyle w:val="TOC2"/>
            <w:tabs>
              <w:tab w:val="right" w:leader="dot" w:pos="8296"/>
            </w:tabs>
            <w:ind w:firstLine="400"/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28658619" w:history="1">
            <w:r w:rsidR="00B379E4" w:rsidRPr="00CF2C0C">
              <w:rPr>
                <w:rStyle w:val="a6"/>
                <w:rFonts w:ascii="宋体" w:hAnsi="宋体"/>
                <w:b/>
                <w:bCs/>
                <w:noProof/>
              </w:rPr>
              <w:t>5.4 用户界面测试的检查表</w:t>
            </w:r>
            <w:r w:rsidR="00B379E4">
              <w:rPr>
                <w:noProof/>
                <w:webHidden/>
              </w:rPr>
              <w:tab/>
            </w:r>
            <w:r w:rsidR="00B379E4">
              <w:rPr>
                <w:noProof/>
                <w:webHidden/>
              </w:rPr>
              <w:fldChar w:fldCharType="begin"/>
            </w:r>
            <w:r w:rsidR="00B379E4">
              <w:rPr>
                <w:noProof/>
                <w:webHidden/>
              </w:rPr>
              <w:instrText xml:space="preserve"> PAGEREF _Toc128658619 \h </w:instrText>
            </w:r>
            <w:r w:rsidR="00B379E4">
              <w:rPr>
                <w:noProof/>
                <w:webHidden/>
              </w:rPr>
            </w:r>
            <w:r w:rsidR="00B379E4">
              <w:rPr>
                <w:noProof/>
                <w:webHidden/>
              </w:rPr>
              <w:fldChar w:fldCharType="separate"/>
            </w:r>
            <w:r w:rsidR="00B379E4">
              <w:rPr>
                <w:noProof/>
                <w:webHidden/>
              </w:rPr>
              <w:t>15</w:t>
            </w:r>
            <w:r w:rsidR="00B379E4">
              <w:rPr>
                <w:noProof/>
                <w:webHidden/>
              </w:rPr>
              <w:fldChar w:fldCharType="end"/>
            </w:r>
          </w:hyperlink>
        </w:p>
        <w:p w14:paraId="08FCA51E" w14:textId="77777777" w:rsidR="00B379E4" w:rsidRDefault="00B379E4" w:rsidP="00B379E4">
          <w:pPr>
            <w:ind w:firstLineChars="199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C7B783F" w14:textId="5F572552" w:rsidR="00E971D1" w:rsidRDefault="00E971D1" w:rsidP="00B379E4">
      <w:pPr>
        <w:ind w:firstLineChars="0" w:firstLine="0"/>
      </w:pPr>
    </w:p>
    <w:p w14:paraId="0ACC9F82" w14:textId="77777777" w:rsidR="00AC4C1B" w:rsidRPr="00AC4C1B" w:rsidRDefault="00AC4C1B" w:rsidP="00E971D1">
      <w:pPr>
        <w:pStyle w:val="20"/>
        <w:ind w:leftChars="0" w:left="0" w:firstLineChars="0" w:firstLine="0"/>
      </w:pPr>
    </w:p>
    <w:p w14:paraId="5885F128" w14:textId="77777777" w:rsidR="00301429" w:rsidRPr="00A271B6" w:rsidRDefault="00301429" w:rsidP="00301429">
      <w:pPr>
        <w:keepNext/>
        <w:keepLines/>
        <w:numPr>
          <w:ilvl w:val="0"/>
          <w:numId w:val="27"/>
        </w:numPr>
        <w:spacing w:before="340" w:after="330"/>
        <w:ind w:firstLineChars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1" w:name="_Toc128658585"/>
      <w:r w:rsidRPr="00A271B6">
        <w:rPr>
          <w:rFonts w:ascii="宋体" w:hAnsi="宋体"/>
          <w:b/>
          <w:bCs/>
          <w:kern w:val="44"/>
          <w:szCs w:val="21"/>
        </w:rPr>
        <w:t>文档介绍</w:t>
      </w:r>
      <w:bookmarkEnd w:id="0"/>
      <w:bookmarkEnd w:id="1"/>
    </w:p>
    <w:p w14:paraId="25817DA6" w14:textId="77777777" w:rsidR="00301429" w:rsidRPr="00A271B6" w:rsidRDefault="00301429" w:rsidP="00301429">
      <w:pPr>
        <w:widowControl/>
        <w:numPr>
          <w:ilvl w:val="1"/>
          <w:numId w:val="27"/>
        </w:numPr>
        <w:shd w:val="clear" w:color="auto" w:fill="FFFFFF"/>
        <w:ind w:firstLineChars="0"/>
        <w:jc w:val="left"/>
        <w:outlineLvl w:val="1"/>
        <w:rPr>
          <w:rFonts w:ascii="宋体" w:hAnsi="宋体" w:cs="Helvetica"/>
          <w:b/>
          <w:bCs/>
          <w:color w:val="3E3E3E"/>
          <w:kern w:val="0"/>
          <w:szCs w:val="21"/>
        </w:rPr>
      </w:pPr>
      <w:bookmarkStart w:id="2" w:name="_Toc75634799"/>
      <w:bookmarkStart w:id="3" w:name="_Toc128658586"/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文档目的</w:t>
      </w:r>
      <w:bookmarkEnd w:id="2"/>
      <w:bookmarkEnd w:id="3"/>
    </w:p>
    <w:p w14:paraId="73BE1547" w14:textId="77777777" w:rsidR="00301429" w:rsidRPr="00A271B6" w:rsidRDefault="00301429" w:rsidP="00301429">
      <w:pPr>
        <w:pStyle w:val="afb"/>
        <w:rPr>
          <w:rFonts w:ascii="宋体" w:eastAsia="宋体" w:hAnsi="宋体"/>
          <w:szCs w:val="21"/>
        </w:rPr>
      </w:pP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测试该软件的相关功能和性能，</w:t>
      </w:r>
      <w:r w:rsidRPr="00A271B6">
        <w:rPr>
          <w:rFonts w:ascii="宋体" w:eastAsia="宋体" w:hAnsi="宋体" w:cs="Segoe UI"/>
          <w:szCs w:val="21"/>
          <w:shd w:val="clear" w:color="auto" w:fill="F7F7F8"/>
        </w:rPr>
        <w:t>促进测试活动的有效组织和管理</w:t>
      </w: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，</w:t>
      </w:r>
      <w:r w:rsidRPr="00A271B6">
        <w:rPr>
          <w:rFonts w:ascii="宋体" w:eastAsia="宋体" w:hAnsi="宋体" w:cs="Segoe UI"/>
          <w:szCs w:val="21"/>
          <w:shd w:val="clear" w:color="auto" w:fill="F7F7F8"/>
        </w:rPr>
        <w:t>帮助测试人员全面了解测试过程和测试结果，促进软件的质量和稳定性提升</w:t>
      </w:r>
      <w:r w:rsidRPr="00A271B6">
        <w:rPr>
          <w:rFonts w:ascii="宋体" w:eastAsia="宋体" w:hAnsi="宋体" w:cs="Segoe UI" w:hint="eastAsia"/>
          <w:szCs w:val="21"/>
          <w:shd w:val="clear" w:color="auto" w:fill="F7F7F8"/>
        </w:rPr>
        <w:t>。</w:t>
      </w:r>
    </w:p>
    <w:p w14:paraId="5E434C0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4" w:name="_Toc75634800"/>
      <w:bookmarkStart w:id="5" w:name="_Toc128658587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0.2 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文档范围</w:t>
      </w:r>
      <w:bookmarkEnd w:id="4"/>
      <w:bookmarkEnd w:id="5"/>
    </w:p>
    <w:p w14:paraId="56C8F03A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ab/>
      </w:r>
      <w:r w:rsidRPr="00A271B6">
        <w:rPr>
          <w:rFonts w:ascii="宋体" w:hAnsi="宋体" w:hint="eastAsia"/>
          <w:szCs w:val="21"/>
        </w:rPr>
        <w:t>包括</w:t>
      </w:r>
      <w:r w:rsidRPr="00A271B6">
        <w:rPr>
          <w:rFonts w:ascii="宋体" w:hAnsi="宋体"/>
          <w:szCs w:val="21"/>
        </w:rPr>
        <w:t>接口－路径测试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功能测试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健壮性测试</w:t>
      </w:r>
      <w:r w:rsidRPr="00A271B6">
        <w:rPr>
          <w:rFonts w:ascii="宋体" w:hAnsi="宋体" w:hint="eastAsia"/>
          <w:szCs w:val="21"/>
        </w:rPr>
        <w:t>、性能测试、</w:t>
      </w:r>
      <w:r w:rsidRPr="00A271B6">
        <w:rPr>
          <w:rFonts w:ascii="宋体" w:hAnsi="宋体"/>
          <w:szCs w:val="21"/>
        </w:rPr>
        <w:t>图形用户界面测试</w:t>
      </w:r>
    </w:p>
    <w:p w14:paraId="75B4BDA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6" w:name="_Toc75634801"/>
      <w:bookmarkStart w:id="7" w:name="_Toc128658588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0.3 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读者对象</w:t>
      </w:r>
      <w:bookmarkEnd w:id="6"/>
      <w:bookmarkEnd w:id="7"/>
    </w:p>
    <w:p w14:paraId="31DDA98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i/>
          <w:iCs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i/>
          <w:iCs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测试</w:t>
      </w:r>
      <w:r w:rsidRPr="00A271B6">
        <w:rPr>
          <w:rFonts w:ascii="宋体" w:hAnsi="宋体" w:cs="Segoe UI"/>
          <w:szCs w:val="21"/>
          <w:shd w:val="clear" w:color="auto" w:fill="F7F7F8"/>
        </w:rPr>
        <w:t>人员、开发人员、管理人员、客户等</w:t>
      </w:r>
    </w:p>
    <w:p w14:paraId="1FBDA0D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8" w:name="_Toc75634802"/>
      <w:bookmarkStart w:id="9" w:name="_Toc128658589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0.4 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参考文献</w:t>
      </w:r>
      <w:bookmarkEnd w:id="8"/>
      <w:bookmarkEnd w:id="9"/>
    </w:p>
    <w:p w14:paraId="2E9BAA95" w14:textId="0CF238FE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4EBDFA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outlineLvl w:val="1"/>
        <w:rPr>
          <w:rFonts w:ascii="宋体" w:hAnsi="宋体" w:cs="Helvetica"/>
          <w:color w:val="3E3E3E"/>
          <w:kern w:val="0"/>
          <w:szCs w:val="21"/>
        </w:rPr>
      </w:pPr>
      <w:bookmarkStart w:id="10" w:name="_Toc75634803"/>
      <w:bookmarkStart w:id="11" w:name="_Toc128658590"/>
      <w:r w:rsidRPr="00A271B6">
        <w:rPr>
          <w:rFonts w:ascii="宋体" w:hAnsi="宋体" w:cs="Helvetica" w:hint="eastAsia"/>
          <w:b/>
          <w:bCs/>
          <w:color w:val="3E3E3E"/>
          <w:kern w:val="0"/>
          <w:szCs w:val="21"/>
        </w:rPr>
        <w:t>0.5 </w:t>
      </w:r>
      <w:r w:rsidRPr="00A271B6">
        <w:rPr>
          <w:rFonts w:ascii="宋体" w:hAnsi="宋体" w:cs="Helvetica"/>
          <w:b/>
          <w:bCs/>
          <w:color w:val="3E3E3E"/>
          <w:kern w:val="0"/>
          <w:szCs w:val="21"/>
        </w:rPr>
        <w:t>术语与缩写解释</w:t>
      </w:r>
      <w:bookmarkEnd w:id="10"/>
      <w:bookmarkEnd w:id="1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022"/>
      </w:tblGrid>
      <w:tr w:rsidR="00301429" w:rsidRPr="00A271B6" w14:paraId="7CAE5F3D" w14:textId="77777777" w:rsidTr="00446D68">
        <w:tc>
          <w:tcPr>
            <w:tcW w:w="7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EF2A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缩写、术语</w:t>
            </w:r>
          </w:p>
        </w:tc>
        <w:tc>
          <w:tcPr>
            <w:tcW w:w="423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4FE2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解 释</w:t>
            </w:r>
          </w:p>
        </w:tc>
      </w:tr>
      <w:tr w:rsidR="00301429" w:rsidRPr="00A271B6" w14:paraId="52930972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8899E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SPP</w:t>
            </w: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403D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精简并行过程，</w:t>
            </w:r>
            <w:r w:rsidRPr="00A271B6">
              <w:rPr>
                <w:rFonts w:ascii="宋体" w:hAnsi="宋体"/>
                <w:color w:val="17233F"/>
                <w:kern w:val="0"/>
                <w:szCs w:val="21"/>
              </w:rPr>
              <w:t>Simplified Parallel Process</w:t>
            </w:r>
          </w:p>
        </w:tc>
      </w:tr>
      <w:tr w:rsidR="00301429" w:rsidRPr="00A271B6" w14:paraId="5BB6FE50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DE2DC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903E6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638C011E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7178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5DA4E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5AA8999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13B58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2745B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1C553843" w14:textId="77777777" w:rsidTr="00446D68">
        <w:tc>
          <w:tcPr>
            <w:tcW w:w="76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6D7FB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423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C832E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0C5C1751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12" w:name="_Toc75634804"/>
      <w:bookmarkStart w:id="13" w:name="_Toc128658591"/>
      <w:r w:rsidRPr="00A271B6">
        <w:rPr>
          <w:rFonts w:ascii="宋体" w:hAnsi="宋体" w:hint="eastAsia"/>
          <w:b/>
          <w:bCs/>
          <w:kern w:val="44"/>
          <w:szCs w:val="21"/>
        </w:rPr>
        <w:t>1</w:t>
      </w:r>
      <w:r w:rsidRPr="00A271B6">
        <w:rPr>
          <w:rFonts w:ascii="宋体" w:hAnsi="宋体"/>
          <w:b/>
          <w:bCs/>
          <w:kern w:val="44"/>
          <w:szCs w:val="21"/>
        </w:rPr>
        <w:t>. 接口－路径测试用例</w:t>
      </w:r>
      <w:bookmarkEnd w:id="12"/>
      <w:bookmarkEnd w:id="13"/>
    </w:p>
    <w:p w14:paraId="43F7420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4" w:name="_Toc75634805"/>
      <w:bookmarkStart w:id="15" w:name="_Toc128658592"/>
      <w:r w:rsidRPr="00A271B6">
        <w:rPr>
          <w:rFonts w:ascii="宋体" w:hAnsi="宋体" w:hint="eastAsia"/>
          <w:b/>
          <w:bCs/>
          <w:szCs w:val="21"/>
        </w:rPr>
        <w:t>1</w:t>
      </w:r>
      <w:r w:rsidRPr="00A271B6">
        <w:rPr>
          <w:rFonts w:ascii="宋体" w:hAnsi="宋体"/>
          <w:b/>
          <w:bCs/>
          <w:szCs w:val="21"/>
        </w:rPr>
        <w:t>.1 被测试对象（单元）的介绍</w:t>
      </w:r>
      <w:bookmarkEnd w:id="14"/>
      <w:bookmarkEnd w:id="15"/>
    </w:p>
    <w:p w14:paraId="7FAC40C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应用程序的各种路径和接口，包括用户界面、API、Web服务等。</w:t>
      </w:r>
    </w:p>
    <w:p w14:paraId="0E3E34BE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6" w:name="_Toc75634806"/>
      <w:bookmarkStart w:id="17" w:name="_Toc128658593"/>
      <w:r w:rsidRPr="00A271B6">
        <w:rPr>
          <w:rFonts w:ascii="宋体" w:hAnsi="宋体"/>
          <w:b/>
          <w:bCs/>
          <w:szCs w:val="21"/>
        </w:rPr>
        <w:t>1.2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16"/>
      <w:bookmarkEnd w:id="17"/>
    </w:p>
    <w:p w14:paraId="037A08B6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确保应用程序在不同的路径和接口上都能够正常运行，以提高应用程序的可靠性和稳定性。通过测试应用程序的各种路径和接口，测试人员可以发现和修复潜在的问题，提高用户体验和满意度。</w:t>
      </w:r>
    </w:p>
    <w:p w14:paraId="7BACDD9E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18" w:name="_Toc75634807"/>
      <w:bookmarkStart w:id="19" w:name="_Toc128658594"/>
      <w:r w:rsidRPr="00A271B6">
        <w:rPr>
          <w:rFonts w:ascii="宋体" w:hAnsi="宋体"/>
          <w:b/>
          <w:bCs/>
          <w:szCs w:val="21"/>
        </w:rPr>
        <w:t>1</w:t>
      </w:r>
      <w:r w:rsidRPr="00A271B6">
        <w:rPr>
          <w:rFonts w:ascii="宋体" w:hAnsi="宋体" w:hint="eastAsia"/>
          <w:b/>
          <w:bCs/>
          <w:szCs w:val="21"/>
        </w:rPr>
        <w:t>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18"/>
      <w:bookmarkEnd w:id="19"/>
    </w:p>
    <w:p w14:paraId="31BEFCBF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 w:hint="eastAsia"/>
          <w:kern w:val="0"/>
          <w:szCs w:val="21"/>
        </w:rPr>
        <w:t>测试环境：Linux</w:t>
      </w:r>
    </w:p>
    <w:p w14:paraId="06F2F917" w14:textId="33566C26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 xml:space="preserve"> </w:t>
      </w:r>
      <w:r w:rsidRPr="00A271B6">
        <w:rPr>
          <w:rFonts w:ascii="宋体" w:hAnsi="宋体" w:hint="eastAsia"/>
          <w:szCs w:val="21"/>
        </w:rPr>
        <w:t>测试工具：</w:t>
      </w:r>
      <w:r w:rsidR="009723FA">
        <w:rPr>
          <w:rFonts w:ascii="宋体" w:hAnsi="宋体" w:cs="Segoe UI"/>
          <w:szCs w:val="21"/>
          <w:shd w:val="clear" w:color="auto" w:fill="F7F7F8"/>
        </w:rPr>
        <w:t>curl</w:t>
      </w:r>
      <w:r w:rsidR="00A655B1">
        <w:rPr>
          <w:rFonts w:ascii="宋体" w:hAnsi="宋体" w:cs="Segoe UI" w:hint="eastAsia"/>
          <w:szCs w:val="21"/>
          <w:shd w:val="clear" w:color="auto" w:fill="F7F7F8"/>
        </w:rPr>
        <w:t>指令</w:t>
      </w:r>
    </w:p>
    <w:p w14:paraId="324AA8B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0" w:name="_Toc75634808"/>
      <w:bookmarkStart w:id="21" w:name="_Toc128658595"/>
      <w:r w:rsidRPr="00A271B6">
        <w:rPr>
          <w:rFonts w:ascii="宋体" w:hAnsi="宋体"/>
          <w:b/>
          <w:bCs/>
          <w:szCs w:val="21"/>
        </w:rPr>
        <w:t>1.4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20"/>
      <w:bookmarkEnd w:id="21"/>
    </w:p>
    <w:p w14:paraId="7536771F" w14:textId="47223AED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我们利用</w:t>
      </w:r>
      <w:r w:rsidR="009723FA">
        <w:rPr>
          <w:rFonts w:ascii="宋体" w:hAnsi="宋体" w:cs="Helvetica" w:hint="eastAsia"/>
          <w:color w:val="3E3E3E"/>
          <w:kern w:val="0"/>
          <w:szCs w:val="21"/>
        </w:rPr>
        <w:t>c</w:t>
      </w:r>
      <w:r w:rsidR="009723FA">
        <w:rPr>
          <w:rFonts w:ascii="宋体" w:hAnsi="宋体" w:cs="Helvetica"/>
          <w:color w:val="3E3E3E"/>
          <w:kern w:val="0"/>
          <w:szCs w:val="21"/>
        </w:rPr>
        <w:t>ur</w:t>
      </w:r>
      <w:r w:rsidR="009723FA">
        <w:rPr>
          <w:rFonts w:ascii="宋体" w:hAnsi="宋体" w:cs="Helvetica" w:hint="eastAsia"/>
          <w:color w:val="3E3E3E"/>
          <w:kern w:val="0"/>
          <w:szCs w:val="21"/>
        </w:rPr>
        <w:t>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指令完成了对对应接口的测试，完成了下面的测试用例。</w:t>
      </w:r>
    </w:p>
    <w:p w14:paraId="4584E4E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2" w:name="_Toc75634809"/>
      <w:bookmarkStart w:id="23" w:name="_Toc128658596"/>
      <w:r w:rsidRPr="00A271B6">
        <w:rPr>
          <w:rFonts w:ascii="宋体" w:hAnsi="宋体"/>
          <w:b/>
          <w:bCs/>
          <w:szCs w:val="21"/>
        </w:rPr>
        <w:lastRenderedPageBreak/>
        <w:t>1.5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接口测试用例</w:t>
      </w:r>
      <w:bookmarkEnd w:id="22"/>
      <w:bookmarkEnd w:id="23"/>
    </w:p>
    <w:p w14:paraId="164D9F6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tbl>
      <w:tblPr>
        <w:tblW w:w="4722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2247"/>
        <w:gridCol w:w="2485"/>
        <w:gridCol w:w="1240"/>
      </w:tblGrid>
      <w:tr w:rsidR="00301429" w:rsidRPr="00A271B6" w14:paraId="52EC4164" w14:textId="77777777" w:rsidTr="00446D68">
        <w:tc>
          <w:tcPr>
            <w:tcW w:w="11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E9CC9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接口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A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的函数原型</w:t>
            </w:r>
          </w:p>
        </w:tc>
        <w:tc>
          <w:tcPr>
            <w:tcW w:w="3814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5AE5A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AddBillApi</w:t>
            </w:r>
          </w:p>
          <w:p w14:paraId="5829B40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7705826C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9572C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动作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61AAF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期望的输出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相应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E7A72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实际情况</w:t>
            </w:r>
          </w:p>
        </w:tc>
      </w:tr>
      <w:tr w:rsidR="00301429" w:rsidRPr="00A271B6" w14:paraId="1E7B581A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696CF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典型值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…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（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，2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023.3.1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，1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.0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，生活支出，美食）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C85D96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成功添加账单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F3366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2D2C8329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EF9DE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异常值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…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（男，2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023.3.1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，1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.0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， ， ）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88C90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添加账单失败</w:t>
            </w: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95215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4B4E035E" w14:textId="77777777" w:rsidTr="00446D68">
        <w:tc>
          <w:tcPr>
            <w:tcW w:w="1186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B0881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接口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B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的函数原型</w:t>
            </w:r>
          </w:p>
        </w:tc>
        <w:tc>
          <w:tcPr>
            <w:tcW w:w="3814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61F6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DeleteBillApi</w:t>
            </w:r>
          </w:p>
          <w:p w14:paraId="133AA16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</w:p>
        </w:tc>
      </w:tr>
      <w:tr w:rsidR="00301429" w:rsidRPr="00A271B6" w14:paraId="0E7C89E7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E4140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输入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动作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AE1131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期望的输出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相应</w:t>
            </w:r>
          </w:p>
        </w:tc>
        <w:tc>
          <w:tcPr>
            <w:tcW w:w="7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A5CB7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实际情况</w:t>
            </w:r>
          </w:p>
        </w:tc>
      </w:tr>
      <w:tr w:rsidR="00301429" w:rsidRPr="00A271B6" w14:paraId="15D81545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C3105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典型值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 xml:space="preserve">…  </w:t>
            </w:r>
            <w:r w:rsidRPr="00A271B6">
              <w:rPr>
                <w:rFonts w:ascii="宋体" w:hAnsi="宋体" w:cs="Helvetica" w:hint="eastAsia"/>
                <w:kern w:val="0"/>
                <w:szCs w:val="21"/>
              </w:rPr>
              <w:t>1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561CD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Bill deleted successfully.</w:t>
            </w:r>
          </w:p>
          <w:p w14:paraId="6A9D320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B9533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3B37897C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B4B11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异常值</w:t>
            </w:r>
            <w:r w:rsidRPr="00A271B6">
              <w:rPr>
                <w:rFonts w:ascii="宋体" w:hAnsi="宋体" w:cs="Helvetica"/>
                <w:kern w:val="0"/>
                <w:szCs w:val="21"/>
              </w:rPr>
              <w:t>…  abc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FA7B9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kern w:val="0"/>
                <w:szCs w:val="21"/>
              </w:rPr>
              <w:t>Failed to delete bill.</w:t>
            </w:r>
          </w:p>
          <w:p w14:paraId="1F6477E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595C5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13E1AC16" w14:textId="77777777" w:rsidTr="00446D68">
        <w:tc>
          <w:tcPr>
            <w:tcW w:w="2621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CA22FD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58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1224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008B0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5393921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5F589535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24" w:name="_Toc75634810"/>
      <w:bookmarkStart w:id="25" w:name="_Toc128658597"/>
      <w:r w:rsidRPr="00A271B6">
        <w:rPr>
          <w:rFonts w:ascii="宋体" w:hAnsi="宋体"/>
          <w:b/>
          <w:bCs/>
          <w:szCs w:val="21"/>
        </w:rPr>
        <w:t>1.6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路径测试的检查表</w:t>
      </w:r>
      <w:bookmarkEnd w:id="24"/>
      <w:bookmarkEnd w:id="25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8"/>
        <w:gridCol w:w="3182"/>
      </w:tblGrid>
      <w:tr w:rsidR="00301429" w:rsidRPr="00A271B6" w14:paraId="6F27751A" w14:textId="77777777" w:rsidTr="00446D68">
        <w:tc>
          <w:tcPr>
            <w:tcW w:w="30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61011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检查项</w:t>
            </w:r>
          </w:p>
        </w:tc>
        <w:tc>
          <w:tcPr>
            <w:tcW w:w="1919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873022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b/>
                <w:bCs/>
                <w:color w:val="17233F"/>
                <w:kern w:val="0"/>
                <w:szCs w:val="21"/>
              </w:rPr>
              <w:t>结论</w:t>
            </w:r>
          </w:p>
        </w:tc>
      </w:tr>
      <w:tr w:rsidR="00301429" w:rsidRPr="00A271B6" w14:paraId="7AF847A8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C450E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数据类型问题</w:t>
            </w:r>
          </w:p>
          <w:p w14:paraId="216125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（１）变量的数据类型有错误吗？</w:t>
            </w:r>
          </w:p>
          <w:p w14:paraId="26EA9EC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（２）存在不同数据类型的赋值吗？</w:t>
            </w:r>
          </w:p>
          <w:p w14:paraId="11DA7BE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（３）存在不同数据类型的比较吗？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D13D6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472DF12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数据类型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488A849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不同数据类型的赋值</w:t>
            </w:r>
          </w:p>
          <w:p w14:paraId="050CAF7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不同数据类型的比较</w:t>
            </w:r>
          </w:p>
          <w:p w14:paraId="52B4BE60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</w:p>
        </w:tc>
      </w:tr>
      <w:tr w:rsidR="00301429" w:rsidRPr="00A271B6" w14:paraId="0B69B764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1E1EF9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变量值问题</w:t>
            </w:r>
          </w:p>
          <w:p w14:paraId="73B2565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（１）变量的初始化或缺省值有错误吗？</w:t>
            </w:r>
          </w:p>
          <w:p w14:paraId="1BA72E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（２）变量发生上溢或下溢吗？</w:t>
            </w:r>
          </w:p>
          <w:p w14:paraId="77B1ED9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（３）变量的精度不够吗？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F51BF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793F9A3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变量的初始化或缺省值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180D149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不发生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上溢或下溢</w:t>
            </w:r>
          </w:p>
          <w:p w14:paraId="48DAC2A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变量的精度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足够</w:t>
            </w:r>
          </w:p>
        </w:tc>
      </w:tr>
      <w:tr w:rsidR="00301429" w:rsidRPr="00A271B6" w14:paraId="4EB3E9C9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1AD387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逻辑判断问题</w:t>
            </w:r>
          </w:p>
          <w:p w14:paraId="1D5B1AF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（１）由于精度原因导致比较无效吗？</w:t>
            </w:r>
          </w:p>
          <w:p w14:paraId="4B2686B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（２）表达式中的优先级有误吗？</w:t>
            </w:r>
          </w:p>
          <w:p w14:paraId="200B068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（３）逻辑判断结果颠倒吗？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06400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24D36EB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没有出现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由于精度原因导致比较无效</w:t>
            </w:r>
          </w:p>
          <w:p w14:paraId="5E4A327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表达式中的优先级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无误</w:t>
            </w:r>
          </w:p>
          <w:p w14:paraId="5F7F324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逻辑判断结果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不颠倒</w:t>
            </w:r>
          </w:p>
          <w:p w14:paraId="2DB9DF2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6047405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71CAA7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循环问题</w:t>
            </w:r>
          </w:p>
          <w:p w14:paraId="51C3BCD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（１）循环终止条件不正确吗？</w:t>
            </w:r>
          </w:p>
          <w:p w14:paraId="5D31683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（２）无法正常终止（死循环）吗？</w:t>
            </w:r>
          </w:p>
          <w:p w14:paraId="4B78D2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（３）错误地修改循环变量吗？</w:t>
            </w:r>
          </w:p>
          <w:p w14:paraId="7542094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（４）存在误差累积吗？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6B91F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16CB4CD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循环终止条件</w:t>
            </w: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不存在</w:t>
            </w:r>
          </w:p>
          <w:p w14:paraId="104F3F4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可以正常终止</w:t>
            </w:r>
          </w:p>
          <w:p w14:paraId="4B3B591A" w14:textId="77777777" w:rsidR="00301429" w:rsidRPr="00A271B6" w:rsidRDefault="00301429" w:rsidP="00446D68">
            <w:pPr>
              <w:pStyle w:val="20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修改循环变量正确</w:t>
            </w:r>
          </w:p>
          <w:p w14:paraId="3ED61585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不存在误差累积</w:t>
            </w:r>
          </w:p>
        </w:tc>
      </w:tr>
      <w:tr w:rsidR="00301429" w:rsidRPr="00A271B6" w14:paraId="54359AD5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3E3C27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内存问题</w:t>
            </w:r>
          </w:p>
          <w:p w14:paraId="33A79F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（１）内存没有被正确地初始化却被使用吗？</w:t>
            </w:r>
          </w:p>
          <w:p w14:paraId="409BF6C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（２）内存被释放后却继续被使用吗？</w:t>
            </w:r>
          </w:p>
          <w:p w14:paraId="3A573CD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（３）内存泄漏吗？</w:t>
            </w:r>
          </w:p>
          <w:p w14:paraId="3FC6947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（４）内存越界吗？</w:t>
            </w:r>
          </w:p>
          <w:p w14:paraId="403AA38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（５）出现野指针吗？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A1178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  <w:p w14:paraId="5310CF4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内存被正确地初始化并被使用</w:t>
            </w:r>
          </w:p>
          <w:p w14:paraId="46EC3E2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内存被释放后不继续被使用</w:t>
            </w:r>
          </w:p>
          <w:p w14:paraId="7018CE2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内存无泄露</w:t>
            </w:r>
          </w:p>
          <w:p w14:paraId="02A8CD2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内存无越界</w:t>
            </w:r>
          </w:p>
          <w:p w14:paraId="20D28904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没出现野指针</w:t>
            </w:r>
          </w:p>
          <w:p w14:paraId="47DF1501" w14:textId="77777777" w:rsidR="00301429" w:rsidRPr="00A271B6" w:rsidRDefault="00301429" w:rsidP="00446D68">
            <w:pPr>
              <w:pStyle w:val="20"/>
              <w:rPr>
                <w:rFonts w:ascii="宋体" w:hAnsi="宋体"/>
                <w:szCs w:val="21"/>
              </w:rPr>
            </w:pPr>
          </w:p>
        </w:tc>
      </w:tr>
      <w:tr w:rsidR="00301429" w:rsidRPr="00A271B6" w14:paraId="015F00EC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81C4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文件</w:t>
            </w:r>
            <w:r w:rsidRPr="00A271B6">
              <w:rPr>
                <w:rFonts w:ascii="宋体" w:hAnsi="宋体"/>
                <w:color w:val="17233F"/>
                <w:kern w:val="0"/>
                <w:szCs w:val="21"/>
              </w:rPr>
              <w:t>I/O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问题</w:t>
            </w:r>
          </w:p>
          <w:p w14:paraId="385E59F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（１）对不存在的或者错误的文件进行操作吗？</w:t>
            </w:r>
          </w:p>
          <w:p w14:paraId="16AF606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（２）文件以不正确的方式打开吗？</w:t>
            </w:r>
          </w:p>
          <w:p w14:paraId="611153C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（３）文件结束判断不正确吗？</w:t>
            </w:r>
          </w:p>
          <w:p w14:paraId="70C82B1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（４）没有正确地关闭文件吗？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A2A393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50E10835" w14:textId="77777777" w:rsidR="00301429" w:rsidRPr="00A271B6" w:rsidRDefault="00301429" w:rsidP="00446D68">
            <w:pPr>
              <w:widowControl/>
              <w:ind w:firstLineChars="0" w:firstLine="0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无对不存在或错误的文件进行的操作</w:t>
            </w:r>
          </w:p>
          <w:p w14:paraId="6404B94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文件以正确方式打开</w:t>
            </w:r>
          </w:p>
          <w:p w14:paraId="244606A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文件结束判断正确</w:t>
            </w:r>
          </w:p>
          <w:p w14:paraId="2D7A37A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文件关闭无误</w:t>
            </w:r>
          </w:p>
          <w:p w14:paraId="44B57BE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5CCD732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4B3137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错误处理问题</w:t>
            </w:r>
          </w:p>
          <w:p w14:paraId="54FE526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（１）忘记进行错误处理吗？</w:t>
            </w:r>
          </w:p>
          <w:p w14:paraId="3BAC62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（２）错误处理程序块一直没有机会被运行？</w:t>
            </w:r>
          </w:p>
          <w:p w14:paraId="5F4B63E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（３）错误处理程序块本身就有毛病吗？如报告的错误与实际错误不一致，处理方式不正确等等。</w:t>
            </w:r>
          </w:p>
          <w:p w14:paraId="6A45410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（４）错误处理程序块是“马后炮”吗？如在被它被调用之前软件已经出错。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DBAF4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6FDF666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正常进行错误处理</w:t>
            </w:r>
          </w:p>
          <w:p w14:paraId="68680E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程序出错时错误处理程序块被运行</w:t>
            </w:r>
          </w:p>
          <w:p w14:paraId="7AFE4E6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错误处理程序块无误，处理方式正确</w:t>
            </w:r>
          </w:p>
          <w:p w14:paraId="09139BD8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</w:p>
          <w:p w14:paraId="504E64D7" w14:textId="77777777" w:rsidR="00301429" w:rsidRPr="00A271B6" w:rsidRDefault="00301429" w:rsidP="00446D68">
            <w:pPr>
              <w:pStyle w:val="20"/>
              <w:ind w:leftChars="0" w:left="0"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在其被调用前软件无错误出现</w:t>
            </w:r>
          </w:p>
          <w:p w14:paraId="6A7F6ED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505F042E" w14:textId="77777777" w:rsidTr="00446D68">
        <w:tc>
          <w:tcPr>
            <w:tcW w:w="3081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687AE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91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3E917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683027E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1A77EF43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26" w:name="_Toc75634811"/>
      <w:bookmarkStart w:id="27" w:name="_Toc128658598"/>
      <w:r w:rsidRPr="00A271B6">
        <w:rPr>
          <w:rFonts w:ascii="宋体" w:hAnsi="宋体"/>
          <w:b/>
          <w:bCs/>
          <w:kern w:val="44"/>
          <w:szCs w:val="21"/>
        </w:rPr>
        <w:t>2. 功能测试用例</w:t>
      </w:r>
      <w:bookmarkEnd w:id="26"/>
      <w:bookmarkEnd w:id="27"/>
    </w:p>
    <w:p w14:paraId="06229A1C" w14:textId="77777777" w:rsidR="00301429" w:rsidRPr="00A271B6" w:rsidRDefault="00301429" w:rsidP="00301429">
      <w:pPr>
        <w:pStyle w:val="2"/>
        <w:numPr>
          <w:ilvl w:val="1"/>
          <w:numId w:val="29"/>
        </w:numPr>
        <w:tabs>
          <w:tab w:val="num" w:pos="360"/>
        </w:tabs>
        <w:spacing w:line="413" w:lineRule="auto"/>
        <w:rPr>
          <w:rFonts w:ascii="宋体" w:eastAsia="宋体" w:hAnsi="宋体"/>
          <w:sz w:val="21"/>
          <w:szCs w:val="21"/>
        </w:rPr>
      </w:pPr>
      <w:bookmarkStart w:id="28" w:name="_Toc75634812"/>
      <w:bookmarkStart w:id="29" w:name="_Toc128658599"/>
      <w:r w:rsidRPr="00A271B6">
        <w:rPr>
          <w:rFonts w:ascii="宋体" w:eastAsia="宋体" w:hAnsi="宋体"/>
          <w:sz w:val="21"/>
          <w:szCs w:val="21"/>
        </w:rPr>
        <w:t>被测试对象的介绍</w:t>
      </w:r>
      <w:bookmarkEnd w:id="28"/>
      <w:bookmarkEnd w:id="29"/>
    </w:p>
    <w:p w14:paraId="787EE38F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记账功能模块：</w:t>
      </w:r>
      <w:r w:rsidRPr="00A271B6">
        <w:rPr>
          <w:sz w:val="21"/>
          <w:szCs w:val="21"/>
        </w:rPr>
        <w:t>用户可以添加新的账单条目</w:t>
      </w:r>
      <w:r w:rsidRPr="00A271B6">
        <w:rPr>
          <w:rFonts w:hint="eastAsia"/>
          <w:sz w:val="21"/>
          <w:szCs w:val="21"/>
        </w:rPr>
        <w:t>，</w:t>
      </w:r>
      <w:r w:rsidRPr="00A271B6">
        <w:rPr>
          <w:sz w:val="21"/>
          <w:szCs w:val="21"/>
        </w:rPr>
        <w:t>每个账单条目包含日期、金额、类别和备注等基本信息。</w:t>
      </w:r>
    </w:p>
    <w:p w14:paraId="36ECD86A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查询功能模块：</w:t>
      </w:r>
      <w:r w:rsidRPr="00A271B6">
        <w:rPr>
          <w:sz w:val="21"/>
          <w:szCs w:val="21"/>
        </w:rPr>
        <w:t>用户可以通过关键词、日期范围、类别等多种方式进行查询</w:t>
      </w:r>
      <w:r w:rsidRPr="00A271B6">
        <w:rPr>
          <w:rFonts w:hint="eastAsia"/>
          <w:sz w:val="21"/>
          <w:szCs w:val="21"/>
        </w:rPr>
        <w:t>，查询结果能够清晰地展示账单信息，并且支持导出和打印，且</w:t>
      </w:r>
      <w:r w:rsidRPr="00A271B6">
        <w:rPr>
          <w:sz w:val="21"/>
          <w:szCs w:val="21"/>
        </w:rPr>
        <w:t>用户可以保存常用的查询条件，以便下次使用</w:t>
      </w:r>
      <w:r w:rsidRPr="00A271B6">
        <w:rPr>
          <w:rFonts w:hint="eastAsia"/>
          <w:sz w:val="21"/>
          <w:szCs w:val="21"/>
        </w:rPr>
        <w:t>。</w:t>
      </w:r>
    </w:p>
    <w:p w14:paraId="373730E7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用户登录与注册模块：用户可以注册账户，也可以使用现有的账户登录，</w:t>
      </w:r>
      <w:r w:rsidRPr="00A271B6">
        <w:rPr>
          <w:sz w:val="21"/>
          <w:szCs w:val="21"/>
        </w:rPr>
        <w:t>可以通过用户名和密码进行登录认证。如果用户忘记了密码，</w:t>
      </w:r>
      <w:r w:rsidRPr="00A271B6">
        <w:rPr>
          <w:rFonts w:hint="eastAsia"/>
          <w:sz w:val="21"/>
          <w:szCs w:val="21"/>
        </w:rPr>
        <w:t>系统</w:t>
      </w:r>
      <w:r w:rsidRPr="00A271B6">
        <w:rPr>
          <w:sz w:val="21"/>
          <w:szCs w:val="21"/>
        </w:rPr>
        <w:t>提供重置密码的选项</w:t>
      </w:r>
      <w:r w:rsidRPr="00A271B6">
        <w:rPr>
          <w:rFonts w:hint="eastAsia"/>
          <w:sz w:val="21"/>
          <w:szCs w:val="21"/>
        </w:rPr>
        <w:t>，最后系统</w:t>
      </w:r>
      <w:r w:rsidRPr="00A271B6">
        <w:rPr>
          <w:sz w:val="21"/>
          <w:szCs w:val="21"/>
        </w:rPr>
        <w:t>提供安全措施，例如使用验证码、双因素身份验证等，以保护用户账户的安全性。</w:t>
      </w:r>
    </w:p>
    <w:p w14:paraId="5B5BD1F4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删除账单模块：用户可以通过关键词、日期范围、类别等多种方式选择删除账单。</w:t>
      </w:r>
    </w:p>
    <w:p w14:paraId="6C9254C8" w14:textId="77777777" w:rsidR="00301429" w:rsidRPr="00A271B6" w:rsidRDefault="00301429" w:rsidP="00301429">
      <w:pPr>
        <w:pStyle w:val="ace-line"/>
        <w:numPr>
          <w:ilvl w:val="0"/>
          <w:numId w:val="27"/>
        </w:numPr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导出账单模块：</w:t>
      </w:r>
      <w:r w:rsidRPr="00A271B6">
        <w:rPr>
          <w:sz w:val="21"/>
          <w:szCs w:val="21"/>
        </w:rPr>
        <w:t>提供合适的</w:t>
      </w:r>
      <w:r w:rsidRPr="00A271B6">
        <w:rPr>
          <w:rFonts w:hint="eastAsia"/>
          <w:sz w:val="21"/>
          <w:szCs w:val="21"/>
        </w:rPr>
        <w:t>可视化图表</w:t>
      </w:r>
      <w:r w:rsidRPr="00A271B6">
        <w:rPr>
          <w:sz w:val="21"/>
          <w:szCs w:val="21"/>
        </w:rPr>
        <w:t>，</w:t>
      </w:r>
      <w:r w:rsidRPr="00A271B6">
        <w:rPr>
          <w:rFonts w:hint="eastAsia"/>
          <w:sz w:val="21"/>
          <w:szCs w:val="21"/>
        </w:rPr>
        <w:t>如柱状图、饼状图</w:t>
      </w:r>
      <w:r w:rsidRPr="00A271B6">
        <w:rPr>
          <w:sz w:val="21"/>
          <w:szCs w:val="21"/>
        </w:rPr>
        <w:t>以便用户可以清晰地了解账单信息。</w:t>
      </w:r>
    </w:p>
    <w:p w14:paraId="44CB6003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0" w:name="_Toc75634813"/>
      <w:bookmarkStart w:id="31" w:name="_Toc128658600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30"/>
      <w:bookmarkEnd w:id="31"/>
    </w:p>
    <w:p w14:paraId="492F2789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kern w:val="0"/>
          <w:szCs w:val="21"/>
        </w:rPr>
        <w:t> (</w:t>
      </w:r>
      <w:r w:rsidRPr="00A271B6">
        <w:rPr>
          <w:rFonts w:ascii="宋体" w:hAnsi="宋体" w:cs="Helvetica"/>
          <w:kern w:val="0"/>
          <w:szCs w:val="21"/>
        </w:rPr>
        <w:t>1)</w:t>
      </w:r>
      <w:r w:rsidRPr="00A271B6">
        <w:rPr>
          <w:rFonts w:ascii="宋体" w:hAnsi="宋体" w:cs="Helvetica" w:hint="eastAsia"/>
          <w:kern w:val="0"/>
          <w:szCs w:val="21"/>
        </w:rPr>
        <w:t>登录/注册：测试用户登录和注册功能是否正常工作。</w:t>
      </w:r>
    </w:p>
    <w:p w14:paraId="310C8172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lastRenderedPageBreak/>
        <w:t xml:space="preserve">  (2)</w:t>
      </w:r>
      <w:r w:rsidRPr="00A271B6">
        <w:rPr>
          <w:rFonts w:ascii="宋体" w:hAnsi="宋体" w:hint="eastAsia"/>
          <w:szCs w:val="21"/>
        </w:rPr>
        <w:t>记账功能：测试记账功能是否正常工作。</w:t>
      </w:r>
    </w:p>
    <w:p w14:paraId="47CEC19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 w:cs="Segoe UI"/>
          <w:szCs w:val="21"/>
          <w:shd w:val="clear" w:color="auto" w:fill="F7F7F8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 xml:space="preserve"> </w:t>
      </w:r>
      <w:r w:rsidRPr="00A271B6">
        <w:rPr>
          <w:rFonts w:ascii="宋体" w:hAnsi="宋体" w:hint="eastAsia"/>
          <w:szCs w:val="21"/>
        </w:rPr>
        <w:t>(</w:t>
      </w:r>
      <w:r w:rsidRPr="00A271B6">
        <w:rPr>
          <w:rFonts w:ascii="宋体" w:hAnsi="宋体"/>
          <w:szCs w:val="21"/>
        </w:rPr>
        <w:t>3)</w:t>
      </w:r>
      <w:r w:rsidRPr="00A271B6">
        <w:rPr>
          <w:rFonts w:ascii="宋体" w:hAnsi="宋体" w:cs="Segoe UI"/>
          <w:szCs w:val="21"/>
          <w:shd w:val="clear" w:color="auto" w:fill="F7F7F8"/>
        </w:rPr>
        <w:t xml:space="preserve"> 账单查询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：</w:t>
      </w:r>
      <w:r w:rsidRPr="00A271B6">
        <w:rPr>
          <w:rFonts w:ascii="宋体" w:hAnsi="宋体" w:cs="Segoe UI"/>
          <w:szCs w:val="21"/>
          <w:shd w:val="clear" w:color="auto" w:fill="F7F7F8"/>
        </w:rPr>
        <w:t>测试查询功能是否正常工作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。</w:t>
      </w:r>
    </w:p>
    <w:p w14:paraId="61E67DA6" w14:textId="77777777" w:rsidR="00301429" w:rsidRPr="00A271B6" w:rsidRDefault="00301429" w:rsidP="00301429">
      <w:pPr>
        <w:pStyle w:val="20"/>
        <w:ind w:leftChars="0" w:left="0" w:firstLineChars="100" w:firstLine="210"/>
        <w:rPr>
          <w:rFonts w:ascii="宋体" w:hAnsi="宋体" w:cs="Segoe UI"/>
          <w:szCs w:val="21"/>
          <w:shd w:val="clear" w:color="auto" w:fill="F7F7F8"/>
        </w:rPr>
      </w:pPr>
      <w:r w:rsidRPr="00A271B6">
        <w:rPr>
          <w:rFonts w:ascii="宋体" w:hAnsi="宋体" w:cs="Segoe UI"/>
          <w:szCs w:val="21"/>
          <w:shd w:val="clear" w:color="auto" w:fill="F7F7F8"/>
        </w:rPr>
        <w:t>(4)</w:t>
      </w:r>
      <w:bookmarkStart w:id="32" w:name="_Toc75634814"/>
      <w:r w:rsidRPr="00A271B6">
        <w:rPr>
          <w:rFonts w:ascii="宋体" w:hAnsi="宋体" w:cs="Segoe UI" w:hint="eastAsia"/>
          <w:szCs w:val="21"/>
          <w:shd w:val="clear" w:color="auto" w:fill="F7F7F8"/>
        </w:rPr>
        <w:t>删除功能：测试删除账单功能是否正常工作。</w:t>
      </w:r>
    </w:p>
    <w:p w14:paraId="626F2C6F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3" w:name="_Toc128658601"/>
      <w:r w:rsidRPr="00A271B6">
        <w:rPr>
          <w:rFonts w:ascii="宋体" w:hAnsi="宋体" w:hint="eastAsia"/>
          <w:b/>
          <w:bCs/>
          <w:szCs w:val="21"/>
        </w:rPr>
        <w:t>2.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32"/>
      <w:bookmarkEnd w:id="33"/>
    </w:p>
    <w:p w14:paraId="5E08841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测试环境：L</w:t>
      </w:r>
      <w:r w:rsidRPr="00A271B6">
        <w:rPr>
          <w:rFonts w:ascii="宋体" w:hAnsi="宋体" w:cs="Helvetica"/>
          <w:color w:val="3E3E3E"/>
          <w:kern w:val="0"/>
          <w:szCs w:val="21"/>
        </w:rPr>
        <w:t>inux</w:t>
      </w:r>
      <w:r w:rsidRPr="00A271B6">
        <w:rPr>
          <w:rFonts w:ascii="宋体" w:hAnsi="宋体" w:cs="Helvetica" w:hint="eastAsia"/>
          <w:color w:val="3E3E3E"/>
          <w:kern w:val="0"/>
          <w:szCs w:val="21"/>
        </w:rPr>
        <w:t>系统</w:t>
      </w:r>
    </w:p>
    <w:p w14:paraId="07BFC05F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r w:rsidRPr="00A271B6">
        <w:rPr>
          <w:rFonts w:ascii="宋体" w:hAnsi="宋体"/>
          <w:szCs w:val="21"/>
        </w:rPr>
        <w:t>vscode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idea</w:t>
      </w:r>
      <w:r w:rsidRPr="00A271B6">
        <w:rPr>
          <w:rFonts w:ascii="宋体" w:hAnsi="宋体" w:hint="eastAsia"/>
          <w:szCs w:val="21"/>
        </w:rPr>
        <w:t>、</w:t>
      </w:r>
      <w:r w:rsidRPr="00A271B6">
        <w:rPr>
          <w:rFonts w:ascii="宋体" w:hAnsi="宋体"/>
          <w:szCs w:val="21"/>
        </w:rPr>
        <w:t>android studio</w:t>
      </w:r>
    </w:p>
    <w:p w14:paraId="6243AC77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4" w:name="_Toc75634815"/>
      <w:bookmarkStart w:id="35" w:name="_Toc128658602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34"/>
      <w:bookmarkEnd w:id="35"/>
    </w:p>
    <w:p w14:paraId="593C34A9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 xml:space="preserve"> </w:t>
      </w:r>
      <w:r w:rsidRPr="00A271B6">
        <w:rPr>
          <w:rFonts w:ascii="宋体" w:hAnsi="宋体"/>
          <w:szCs w:val="21"/>
        </w:rPr>
        <w:t>1.</w:t>
      </w:r>
      <w:r w:rsidRPr="00A271B6">
        <w:rPr>
          <w:rFonts w:ascii="宋体" w:hAnsi="宋体" w:hint="eastAsia"/>
          <w:szCs w:val="21"/>
        </w:rPr>
        <w:t xml:space="preserve"> 发送一个POST请求添加账单：</w:t>
      </w:r>
    </w:p>
    <w:p w14:paraId="75BD12A7" w14:textId="77777777" w:rsidR="00301429" w:rsidRPr="00A271B6" w:rsidRDefault="00301429" w:rsidP="00301429">
      <w:pPr>
        <w:pStyle w:val="HTML"/>
        <w:tabs>
          <w:tab w:val="clear" w:pos="916"/>
        </w:tabs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71819A02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"content-type: application/json" \</w:t>
      </w:r>
    </w:p>
    <w:p w14:paraId="13FE3CFC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"Authorization: Bearer &lt;token&gt;" \</w:t>
      </w:r>
    </w:p>
    <w:p w14:paraId="1B764593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-</w:t>
      </w:r>
      <w:r w:rsidRPr="00A271B6">
        <w:rPr>
          <w:rFonts w:ascii="宋体" w:hAnsi="宋体" w:cs="宋体" w:hint="eastAsia"/>
          <w:kern w:val="0"/>
          <w:szCs w:val="21"/>
        </w:rPr>
        <w:t>d</w:t>
      </w:r>
      <w:r w:rsidRPr="00A271B6">
        <w:rPr>
          <w:rFonts w:ascii="宋体" w:hAnsi="宋体" w:cs="宋体"/>
          <w:kern w:val="0"/>
          <w:szCs w:val="21"/>
        </w:rPr>
        <w:t>'{"transaction_date":"2022-02-28","amount":100.0,"category":"grocery","description":"buying some food"}' \</w:t>
      </w:r>
    </w:p>
    <w:p w14:paraId="2357CA7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http://localhost:8080/add_bill</w:t>
      </w:r>
    </w:p>
    <w:p w14:paraId="79FEAADD" w14:textId="77777777" w:rsidR="00301429" w:rsidRPr="00A271B6" w:rsidRDefault="00301429" w:rsidP="00301429">
      <w:pPr>
        <w:pStyle w:val="20"/>
        <w:rPr>
          <w:rFonts w:ascii="宋体" w:hAnsi="宋体"/>
          <w:szCs w:val="21"/>
        </w:rPr>
      </w:pPr>
    </w:p>
    <w:p w14:paraId="39EDE19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2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发送一个POST请求添加账单，但是忘记设置Authorization头：</w:t>
      </w:r>
    </w:p>
    <w:p w14:paraId="75F50B4A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54BF0C1E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"content-type: application/json" \</w:t>
      </w:r>
    </w:p>
    <w:p w14:paraId="4040CD04" w14:textId="77777777" w:rsidR="00301429" w:rsidRPr="00A271B6" w:rsidRDefault="00301429" w:rsidP="00301429">
      <w:pPr>
        <w:pStyle w:val="HTML"/>
        <w:tabs>
          <w:tab w:val="clear" w:pos="916"/>
        </w:tabs>
        <w:ind w:firstLineChars="100" w:firstLine="210"/>
        <w:rPr>
          <w:sz w:val="21"/>
          <w:szCs w:val="21"/>
        </w:rPr>
      </w:pPr>
      <w:r w:rsidRPr="00A271B6">
        <w:rPr>
          <w:sz w:val="21"/>
          <w:szCs w:val="21"/>
        </w:rPr>
        <w:t>-d'{"transaction_date":"2022-02-28","amount":100.0,"category":"grocery","description":"buying some food"}' \</w:t>
      </w:r>
    </w:p>
    <w:p w14:paraId="1105DE6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http://localhost:8080/add_bill</w:t>
      </w:r>
    </w:p>
    <w:p w14:paraId="293302D8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2500ECFD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3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发送一个POST请求添加账单，但是amount字段为负数：</w:t>
      </w:r>
    </w:p>
    <w:p w14:paraId="2F907B8E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curl -X POST \</w:t>
      </w:r>
    </w:p>
    <w:p w14:paraId="54E0C1AA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"content-type: application/json" \</w:t>
      </w:r>
    </w:p>
    <w:p w14:paraId="4D7270B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-H "Authorization: Bearer &lt;token&gt;" \</w:t>
      </w:r>
    </w:p>
    <w:p w14:paraId="3A5C2EFF" w14:textId="77777777" w:rsidR="00301429" w:rsidRPr="00A271B6" w:rsidRDefault="00301429" w:rsidP="00301429">
      <w:pPr>
        <w:pStyle w:val="HTML"/>
        <w:ind w:firstLineChars="100" w:firstLine="210"/>
        <w:rPr>
          <w:sz w:val="21"/>
          <w:szCs w:val="21"/>
        </w:rPr>
      </w:pPr>
      <w:r w:rsidRPr="00A271B6">
        <w:rPr>
          <w:sz w:val="21"/>
          <w:szCs w:val="21"/>
        </w:rPr>
        <w:t>-d'{"transaction_date":"2022-02-28","amount":-100.0,"category":"grocery","description":"buying some food"}' \</w:t>
      </w:r>
    </w:p>
    <w:p w14:paraId="7D83BDC8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 xml:space="preserve">  http://localhost:8080/add_bill</w:t>
      </w:r>
    </w:p>
    <w:p w14:paraId="421496FF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2AF1797F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rFonts w:hint="eastAsia"/>
          <w:sz w:val="21"/>
          <w:szCs w:val="21"/>
        </w:rPr>
        <w:t>4</w:t>
      </w:r>
      <w:r w:rsidRPr="00A271B6">
        <w:rPr>
          <w:sz w:val="21"/>
          <w:szCs w:val="21"/>
        </w:rPr>
        <w:t>. 发送一个GET请求获取所有账单：</w:t>
      </w:r>
    </w:p>
    <w:p w14:paraId="0CCED43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GET \</w:t>
      </w:r>
    </w:p>
    <w:p w14:paraId="75AFAB46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-H "Authorization: Bearer &lt;token&gt;" \</w:t>
      </w:r>
    </w:p>
    <w:p w14:paraId="6F4A9B35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 xml:space="preserve">  http://localhost:8080/get_bills</w:t>
      </w:r>
    </w:p>
    <w:p w14:paraId="1C3126FC" w14:textId="77777777" w:rsidR="00301429" w:rsidRPr="00A271B6" w:rsidRDefault="00301429" w:rsidP="00301429">
      <w:pPr>
        <w:pStyle w:val="HTML"/>
        <w:rPr>
          <w:sz w:val="21"/>
          <w:szCs w:val="21"/>
        </w:rPr>
      </w:pPr>
      <w:r w:rsidRPr="00A271B6">
        <w:rPr>
          <w:sz w:val="21"/>
          <w:szCs w:val="21"/>
        </w:rPr>
        <w:t>5.</w:t>
      </w:r>
      <w:r w:rsidRPr="00A271B6">
        <w:rPr>
          <w:rFonts w:hint="eastAsia"/>
          <w:sz w:val="21"/>
          <w:szCs w:val="21"/>
        </w:rPr>
        <w:t xml:space="preserve"> 删除账单接口测试：</w:t>
      </w:r>
    </w:p>
    <w:p w14:paraId="24B14639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DELETE -H "Content-Type: application/json" -H "Authorization: Bearer &lt;token&gt;" -d '{"bill_id": "12345"}' &lt;URL&gt;/delete_bill</w:t>
      </w:r>
    </w:p>
    <w:p w14:paraId="3FDFC6C8" w14:textId="77777777" w:rsidR="00301429" w:rsidRPr="00A271B6" w:rsidRDefault="00301429" w:rsidP="00301429">
      <w:pPr>
        <w:pStyle w:val="HTML"/>
        <w:rPr>
          <w:sz w:val="21"/>
          <w:szCs w:val="21"/>
        </w:rPr>
      </w:pPr>
    </w:p>
    <w:p w14:paraId="06D9CAD7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6</w:t>
      </w:r>
      <w:r w:rsidRPr="00A271B6">
        <w:rPr>
          <w:rFonts w:ascii="宋体" w:hAnsi="宋体"/>
          <w:szCs w:val="21"/>
        </w:rPr>
        <w:t>.</w:t>
      </w:r>
      <w:r w:rsidRPr="00A271B6">
        <w:rPr>
          <w:rFonts w:ascii="宋体" w:hAnsi="宋体" w:hint="eastAsia"/>
          <w:szCs w:val="21"/>
        </w:rPr>
        <w:t xml:space="preserve"> 修改账单接口测试：</w:t>
      </w:r>
    </w:p>
    <w:p w14:paraId="6C4747F6" w14:textId="77777777" w:rsidR="00301429" w:rsidRPr="00A271B6" w:rsidRDefault="00301429" w:rsidP="003014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kern w:val="0"/>
          <w:szCs w:val="21"/>
        </w:rPr>
        <w:t>curl -X POST -H "Content-Type: application/json" -H "Authorization: Bearer &lt;token&gt;" -d '{"bill_id": "12345", "transaction_date": "2022-02-27", "amount": 20.0, "category": "groceries", "description": "buying vegetables and fruits"}' &lt;URL&gt;/modify_bill</w:t>
      </w:r>
    </w:p>
    <w:p w14:paraId="05A08881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</w:p>
    <w:p w14:paraId="7AA1722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36" w:name="_Toc75634816"/>
      <w:bookmarkStart w:id="37" w:name="_Toc128658603"/>
      <w:r w:rsidRPr="00A271B6">
        <w:rPr>
          <w:rFonts w:ascii="宋体" w:hAnsi="宋体" w:hint="eastAsia"/>
          <w:b/>
          <w:bCs/>
          <w:szCs w:val="21"/>
        </w:rPr>
        <w:t>2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功能测试用例</w:t>
      </w:r>
      <w:bookmarkEnd w:id="36"/>
      <w:bookmarkEnd w:id="37"/>
    </w:p>
    <w:p w14:paraId="1EA4882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908E9B6" w14:textId="77777777" w:rsidR="00301429" w:rsidRPr="00A271B6" w:rsidRDefault="00301429" w:rsidP="00301429">
      <w:pPr>
        <w:widowControl/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Project_MA_Login_1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64"/>
        <w:gridCol w:w="415"/>
        <w:gridCol w:w="997"/>
        <w:gridCol w:w="2170"/>
        <w:gridCol w:w="1557"/>
        <w:gridCol w:w="965"/>
        <w:gridCol w:w="1428"/>
      </w:tblGrid>
      <w:tr w:rsidR="00301429" w:rsidRPr="00A271B6" w14:paraId="6F9DF982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AA9E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50B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BFB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633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3C21F0E3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9DE9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D5C7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Login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1F7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2B7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69A8D709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2F67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6812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Project_MA_Login_1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4D4E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D2A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438CA195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E5EF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功能特性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9E1CC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系统的初始窗体，并进行用户的合法性验证。</w:t>
            </w:r>
          </w:p>
        </w:tc>
        <w:tc>
          <w:tcPr>
            <w:tcW w:w="993" w:type="dxa"/>
            <w:vAlign w:val="center"/>
          </w:tcPr>
          <w:p w14:paraId="56C19E4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5CE11FC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5C1DCF50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FA2E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9B84BB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验证是否输入合法的信息，阻止非法登陆，以保证系统的安全特性</w:t>
            </w:r>
          </w:p>
        </w:tc>
        <w:tc>
          <w:tcPr>
            <w:tcW w:w="993" w:type="dxa"/>
            <w:vAlign w:val="center"/>
          </w:tcPr>
          <w:p w14:paraId="1E3E356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53937C8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44F1631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22B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预置条件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B29C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数据库中存储了一些用户信息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C82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782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201220E9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2FFF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F34A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需求说明中关于“登录”的说明</w:t>
            </w:r>
          </w:p>
        </w:tc>
        <w:tc>
          <w:tcPr>
            <w:tcW w:w="993" w:type="dxa"/>
            <w:vAlign w:val="center"/>
          </w:tcPr>
          <w:p w14:paraId="187DF62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335A08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40B4328" w14:textId="77777777" w:rsidTr="00446D68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5475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测试数据 </w:t>
            </w:r>
          </w:p>
        </w:tc>
        <w:tc>
          <w:tcPr>
            <w:tcW w:w="5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0E8D0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用户名 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= 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密码 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= 1001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（数据库表中有相应的信息）</w:t>
            </w:r>
          </w:p>
        </w:tc>
        <w:tc>
          <w:tcPr>
            <w:tcW w:w="993" w:type="dxa"/>
            <w:vAlign w:val="center"/>
          </w:tcPr>
          <w:p w14:paraId="0F4516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468" w:type="dxa"/>
            <w:vAlign w:val="center"/>
          </w:tcPr>
          <w:p w14:paraId="688A131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02B2AF2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C1B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操作步骤 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FC3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操作描述 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906C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数据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56A1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期望结果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BD5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实际结果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1890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测试状态（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P/F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）</w:t>
            </w:r>
          </w:p>
        </w:tc>
      </w:tr>
      <w:tr w:rsidR="00301429" w:rsidRPr="00A271B6" w14:paraId="346D86E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559C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3255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选择用户名称，按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“提交”按钮。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E5A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 户 名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330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显示警告信息“ 帐号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或密码不能为空！”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6A47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11AC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  <w:tr w:rsidR="00301429" w:rsidRPr="00A271B6" w14:paraId="3DCA76B2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C5B3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92B7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,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输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入错误密码，按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“提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交”按钮。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5DB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用 户 名 为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=123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1B45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显示警告信息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“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帐号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或密码不错误！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”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31B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1F17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  <w:tr w:rsidR="00301429" w:rsidRPr="00A271B6" w14:paraId="1E1BE0DE" w14:textId="77777777" w:rsidTr="00446D68">
        <w:tc>
          <w:tcPr>
            <w:tcW w:w="1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512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EDBE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选择用户名称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,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输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入密码，按“提交”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按钮。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6FB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 户 名 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=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administrators 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，密码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为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=1001 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5C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进入系统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 xml:space="preserve">”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35D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（符合） 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4EA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P</w:t>
            </w:r>
          </w:p>
        </w:tc>
      </w:tr>
    </w:tbl>
    <w:p w14:paraId="2E8E5EB8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</w:p>
    <w:p w14:paraId="26D489EB" w14:textId="77777777" w:rsidR="00301429" w:rsidRPr="00A271B6" w:rsidRDefault="00301429" w:rsidP="00301429">
      <w:pPr>
        <w:widowControl/>
        <w:ind w:firstLineChars="0" w:firstLine="0"/>
        <w:jc w:val="left"/>
        <w:rPr>
          <w:rFonts w:ascii="宋体" w:hAnsi="宋体" w:cs="宋体"/>
          <w:kern w:val="0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</w:t>
      </w:r>
      <w:r w:rsidRPr="00A271B6">
        <w:rPr>
          <w:rFonts w:ascii="宋体" w:hAnsi="宋体" w:cs="Arial" w:hint="eastAsia"/>
          <w:color w:val="000000"/>
          <w:kern w:val="0"/>
          <w:szCs w:val="21"/>
        </w:rPr>
        <w:t>ADD</w:t>
      </w:r>
      <w:r w:rsidRPr="00A271B6">
        <w:rPr>
          <w:rFonts w:ascii="宋体" w:hAnsi="宋体" w:cs="Arial"/>
          <w:color w:val="000000"/>
          <w:kern w:val="0"/>
          <w:szCs w:val="21"/>
        </w:rPr>
        <w:t>_1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776"/>
        <w:gridCol w:w="776"/>
        <w:gridCol w:w="777"/>
        <w:gridCol w:w="776"/>
        <w:gridCol w:w="777"/>
        <w:gridCol w:w="776"/>
        <w:gridCol w:w="777"/>
        <w:gridCol w:w="665"/>
        <w:gridCol w:w="808"/>
      </w:tblGrid>
      <w:tr w:rsidR="00301429" w:rsidRPr="00A271B6" w14:paraId="7715B0F6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C4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9861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929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20A6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577FE3E5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2B94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A2EC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A6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268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3E16D000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A98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51A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Project_MA_</w:t>
            </w:r>
            <w:r w:rsidRPr="00A271B6">
              <w:rPr>
                <w:rFonts w:ascii="宋体" w:hAnsi="宋体" w:cs="Arial" w:hint="eastAsia"/>
                <w:color w:val="000000"/>
                <w:kern w:val="0"/>
                <w:szCs w:val="21"/>
              </w:rPr>
              <w:t>ADD</w:t>
            </w: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_1 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30A3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FA1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69E8D246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662F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功能特性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D7EBAA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kern w:val="0"/>
                <w:szCs w:val="21"/>
              </w:rPr>
              <w:t>添加用户消费金额、项目、人员、类型、时间、地点、备注等</w:t>
            </w:r>
          </w:p>
        </w:tc>
        <w:tc>
          <w:tcPr>
            <w:tcW w:w="665" w:type="dxa"/>
            <w:vAlign w:val="center"/>
          </w:tcPr>
          <w:p w14:paraId="21CC53B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36B5722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5D072EEB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C9A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8600009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验证是否输入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正确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的信息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，确保用户可以成功添加账单</w:t>
            </w:r>
          </w:p>
        </w:tc>
        <w:tc>
          <w:tcPr>
            <w:tcW w:w="665" w:type="dxa"/>
            <w:vAlign w:val="center"/>
          </w:tcPr>
          <w:p w14:paraId="05EE101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18ED273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74A78F9C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CC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54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8736B3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记账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”的说明</w:t>
            </w:r>
          </w:p>
        </w:tc>
        <w:tc>
          <w:tcPr>
            <w:tcW w:w="665" w:type="dxa"/>
            <w:vAlign w:val="center"/>
          </w:tcPr>
          <w:p w14:paraId="0EE5C89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08" w:type="dxa"/>
            <w:vAlign w:val="center"/>
          </w:tcPr>
          <w:p w14:paraId="204E3DD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239E9ED8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557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03E75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消费项目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CE777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消费类型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C9733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消费金额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56935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消费人员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15E986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消费时间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09FC5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消费地点·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235E2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665" w:type="dxa"/>
            <w:vAlign w:val="center"/>
          </w:tcPr>
          <w:p w14:paraId="56E05E0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期望结果</w:t>
            </w:r>
          </w:p>
        </w:tc>
        <w:tc>
          <w:tcPr>
            <w:tcW w:w="808" w:type="dxa"/>
            <w:vAlign w:val="center"/>
          </w:tcPr>
          <w:p w14:paraId="78850F0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实际结果</w:t>
            </w:r>
          </w:p>
        </w:tc>
      </w:tr>
      <w:tr w:rsidR="00301429" w:rsidRPr="00A271B6" w14:paraId="164CE5EA" w14:textId="77777777" w:rsidTr="00446D68"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7E8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34535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C2CA4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D6352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C2A1B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C3B7E3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724C6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EA6D4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456E1BE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保存成功</w:t>
            </w:r>
          </w:p>
        </w:tc>
        <w:tc>
          <w:tcPr>
            <w:tcW w:w="808" w:type="dxa"/>
            <w:vAlign w:val="center"/>
          </w:tcPr>
          <w:p w14:paraId="2C32074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2C7241EB" w14:textId="77777777" w:rsidTr="00446D68">
        <w:tc>
          <w:tcPr>
            <w:tcW w:w="13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1CF64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无效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22064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558640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02594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26DE1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208A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B26CF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0A52F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5D1C7E8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292FDE5C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89F91F1" w14:textId="77777777" w:rsidTr="00446D68">
        <w:tc>
          <w:tcPr>
            <w:tcW w:w="13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7ADB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CAF003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A74E0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9A13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5B5F3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6010A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6BAA7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76676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06689BC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762DDDB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72908214" w14:textId="77777777" w:rsidTr="00446D68">
        <w:tc>
          <w:tcPr>
            <w:tcW w:w="13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AEAA15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3BFD82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D4E33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1E20B4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D9842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B029E2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4388C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E35E03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1B9A6E9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0E912DA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CB6C36B" w14:textId="77777777" w:rsidTr="00446D68">
        <w:tc>
          <w:tcPr>
            <w:tcW w:w="13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B3E7D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1F919B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5DBA8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C8EC76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非空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243F9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空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A92E38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5EFF6C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79AD5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-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</w:p>
        </w:tc>
        <w:tc>
          <w:tcPr>
            <w:tcW w:w="665" w:type="dxa"/>
            <w:vAlign w:val="center"/>
          </w:tcPr>
          <w:p w14:paraId="2CFC046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保存失败</w:t>
            </w:r>
          </w:p>
        </w:tc>
        <w:tc>
          <w:tcPr>
            <w:tcW w:w="808" w:type="dxa"/>
            <w:vAlign w:val="center"/>
          </w:tcPr>
          <w:p w14:paraId="5B40B6E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</w:tbl>
    <w:p w14:paraId="6A73BC7B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 w:cs="宋体"/>
          <w:color w:val="000000"/>
          <w:kern w:val="0"/>
          <w:szCs w:val="21"/>
        </w:rPr>
        <w:t xml:space="preserve">编号： </w:t>
      </w:r>
      <w:r w:rsidRPr="00A271B6">
        <w:rPr>
          <w:rFonts w:ascii="宋体" w:hAnsi="宋体" w:cs="Arial"/>
          <w:color w:val="000000"/>
          <w:kern w:val="0"/>
          <w:szCs w:val="21"/>
        </w:rPr>
        <w:t>Project_MA_</w:t>
      </w:r>
      <w:r w:rsidRPr="00A271B6">
        <w:rPr>
          <w:rFonts w:ascii="宋体" w:hAnsi="宋体" w:cs="Arial" w:hint="eastAsia"/>
          <w:color w:val="000000"/>
          <w:kern w:val="0"/>
          <w:szCs w:val="21"/>
        </w:rPr>
        <w:t>D</w:t>
      </w:r>
      <w:r w:rsidRPr="00A271B6">
        <w:rPr>
          <w:rFonts w:ascii="宋体" w:hAnsi="宋体" w:cs="Arial"/>
          <w:color w:val="000000"/>
          <w:kern w:val="0"/>
          <w:szCs w:val="21"/>
        </w:rPr>
        <w:t>elect_1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1701"/>
        <w:gridCol w:w="1134"/>
        <w:gridCol w:w="850"/>
      </w:tblGrid>
      <w:tr w:rsidR="00301429" w:rsidRPr="00A271B6" w14:paraId="29E909D1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A80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项目</w:t>
            </w:r>
            <w:r w:rsidRPr="00A271B6"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/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软件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08B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基于Android系统记账软件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A3C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程序版本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C06A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>1.0.0</w:t>
            </w:r>
          </w:p>
        </w:tc>
      </w:tr>
      <w:tr w:rsidR="00301429" w:rsidRPr="00A271B6" w14:paraId="6C43D972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7123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功能模块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403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  <w:r w:rsidRPr="00A271B6">
              <w:rPr>
                <w:rFonts w:ascii="宋体" w:hAnsi="宋体"/>
                <w:color w:val="000000"/>
                <w:kern w:val="0"/>
                <w:szCs w:val="21"/>
              </w:rPr>
              <w:t>elect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3DC4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编制人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0050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301429" w:rsidRPr="00A271B6" w14:paraId="4307C7D9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9E93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用例编号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3E386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Arial"/>
                <w:color w:val="000000"/>
                <w:kern w:val="0"/>
                <w:szCs w:val="21"/>
              </w:rPr>
              <w:t xml:space="preserve">Project_MA_Delect_1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C8D0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编制时间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A63E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Arial"/>
                <w:color w:val="000000"/>
                <w:kern w:val="0"/>
                <w:szCs w:val="21"/>
              </w:rPr>
            </w:pPr>
          </w:p>
        </w:tc>
      </w:tr>
      <w:tr w:rsidR="00301429" w:rsidRPr="00A271B6" w14:paraId="2D64B65E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AA06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 xml:space="preserve">功能特性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378D3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hint="eastAsia"/>
                <w:kern w:val="0"/>
                <w:szCs w:val="21"/>
              </w:rPr>
              <w:t>删除账单信息</w:t>
            </w:r>
          </w:p>
        </w:tc>
        <w:tc>
          <w:tcPr>
            <w:tcW w:w="1134" w:type="dxa"/>
            <w:vAlign w:val="center"/>
          </w:tcPr>
          <w:p w14:paraId="2730767B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093E12D2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6B7E42B6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F0D8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测试目的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8846E4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验证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用户是否可以成功删除账单信息</w:t>
            </w:r>
          </w:p>
        </w:tc>
        <w:tc>
          <w:tcPr>
            <w:tcW w:w="1134" w:type="dxa"/>
            <w:vAlign w:val="center"/>
          </w:tcPr>
          <w:p w14:paraId="02146A0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64354AA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4857F28F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2209F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 xml:space="preserve">参考信息 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93A722A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需求说明中关于“</w:t>
            </w: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</w:t>
            </w:r>
            <w:r w:rsidRPr="00A271B6">
              <w:rPr>
                <w:rFonts w:ascii="宋体" w:hAnsi="宋体" w:cs="宋体"/>
                <w:color w:val="000000"/>
                <w:kern w:val="0"/>
                <w:szCs w:val="21"/>
              </w:rPr>
              <w:t>”的说明</w:t>
            </w:r>
          </w:p>
        </w:tc>
        <w:tc>
          <w:tcPr>
            <w:tcW w:w="1134" w:type="dxa"/>
            <w:vAlign w:val="center"/>
          </w:tcPr>
          <w:p w14:paraId="623A9F81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E06076E" w14:textId="77777777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/>
                <w:kern w:val="0"/>
                <w:szCs w:val="21"/>
              </w:rPr>
            </w:pPr>
          </w:p>
        </w:tc>
      </w:tr>
      <w:tr w:rsidR="00301429" w:rsidRPr="00A271B6" w14:paraId="1B5C6366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2B7E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EE6EEB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操作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2207CF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预期结果</w:t>
            </w:r>
          </w:p>
        </w:tc>
        <w:tc>
          <w:tcPr>
            <w:tcW w:w="1984" w:type="dxa"/>
            <w:gridSpan w:val="2"/>
            <w:vAlign w:val="center"/>
          </w:tcPr>
          <w:p w14:paraId="6692734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实际结果</w:t>
            </w:r>
          </w:p>
        </w:tc>
      </w:tr>
      <w:tr w:rsidR="00301429" w:rsidRPr="00A271B6" w14:paraId="5871D638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E1147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有效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C9A6BD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删除后刷新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0E6140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删除成功</w:t>
            </w:r>
          </w:p>
        </w:tc>
        <w:tc>
          <w:tcPr>
            <w:tcW w:w="1984" w:type="dxa"/>
            <w:gridSpan w:val="2"/>
            <w:vAlign w:val="center"/>
          </w:tcPr>
          <w:p w14:paraId="3EB59DC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  <w:tr w:rsidR="00301429" w:rsidRPr="00A271B6" w14:paraId="5F4B16D2" w14:textId="77777777" w:rsidTr="00446D6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0BC5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无效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B44DD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删除后未刷新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1B4A09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删除失败</w:t>
            </w:r>
          </w:p>
        </w:tc>
        <w:tc>
          <w:tcPr>
            <w:tcW w:w="1984" w:type="dxa"/>
            <w:gridSpan w:val="2"/>
            <w:vAlign w:val="center"/>
          </w:tcPr>
          <w:p w14:paraId="5AF40AB1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/>
                <w:kern w:val="0"/>
                <w:szCs w:val="21"/>
              </w:rPr>
            </w:pPr>
            <w:r w:rsidRPr="00A271B6">
              <w:rPr>
                <w:rFonts w:ascii="宋体" w:hAnsi="宋体" w:cs="宋体" w:hint="eastAsia"/>
                <w:kern w:val="0"/>
                <w:szCs w:val="21"/>
              </w:rPr>
              <w:t>符合</w:t>
            </w:r>
          </w:p>
        </w:tc>
      </w:tr>
    </w:tbl>
    <w:p w14:paraId="5EB74D0E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</w:p>
    <w:p w14:paraId="3913F8F7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38" w:name="_Toc75634817"/>
      <w:bookmarkStart w:id="39" w:name="_Toc128658604"/>
      <w:r w:rsidRPr="00A271B6">
        <w:rPr>
          <w:rFonts w:ascii="宋体" w:hAnsi="宋体"/>
          <w:b/>
          <w:bCs/>
          <w:kern w:val="44"/>
          <w:szCs w:val="21"/>
        </w:rPr>
        <w:t>3. 健壮性测试用例</w:t>
      </w:r>
      <w:bookmarkEnd w:id="38"/>
      <w:bookmarkEnd w:id="39"/>
    </w:p>
    <w:p w14:paraId="4E42DE44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0" w:name="_Toc75634818"/>
      <w:bookmarkStart w:id="41" w:name="_Toc128658605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40"/>
      <w:bookmarkEnd w:id="41"/>
    </w:p>
    <w:p w14:paraId="7655BBE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color w:val="374151"/>
          <w:szCs w:val="21"/>
          <w:shd w:val="clear" w:color="auto" w:fill="F7F7F8"/>
        </w:rPr>
        <w:t>软</w:t>
      </w:r>
      <w:r w:rsidRPr="00A271B6">
        <w:rPr>
          <w:rFonts w:ascii="宋体" w:hAnsi="宋体" w:cs="Segoe UI"/>
          <w:szCs w:val="21"/>
          <w:shd w:val="clear" w:color="auto" w:fill="F7F7F8"/>
        </w:rPr>
        <w:t>件系统或应用程序，主要包括功能、性能和稳定性等方面的测试。在健壮性测试中，主要测试系统在异常情况下的稳定性和恢复能力。</w:t>
      </w:r>
    </w:p>
    <w:p w14:paraId="5217828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2" w:name="_Toc75634819"/>
      <w:bookmarkStart w:id="43" w:name="_Toc128658606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42"/>
      <w:bookmarkEnd w:id="43"/>
    </w:p>
    <w:p w14:paraId="6AF6A88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Segoe UI"/>
          <w:szCs w:val="21"/>
          <w:shd w:val="clear" w:color="auto" w:fill="F7F7F8"/>
        </w:rPr>
        <w:t>确保软件系统能够正确地处理不正确或异常的输入条件，并能够在错误发生时，优雅地处理错误，而不会导致系统崩溃或出现其他异常行为。确保软件系统的稳定性和可靠性</w:t>
      </w:r>
    </w:p>
    <w:p w14:paraId="13ACA4E1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4" w:name="_Toc75634820"/>
      <w:bookmarkStart w:id="45" w:name="_Toc128658607"/>
      <w:r w:rsidRPr="00A271B6">
        <w:rPr>
          <w:rFonts w:ascii="宋体" w:hAnsi="宋体" w:hint="eastAsia"/>
          <w:b/>
          <w:bCs/>
          <w:szCs w:val="21"/>
        </w:rPr>
        <w:t>3.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44"/>
      <w:bookmarkEnd w:id="45"/>
    </w:p>
    <w:p w14:paraId="613E1132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 w:hint="eastAsia"/>
          <w:kern w:val="0"/>
          <w:szCs w:val="21"/>
        </w:rPr>
        <w:t>测试环境：</w:t>
      </w:r>
      <w:r w:rsidRPr="00A271B6">
        <w:rPr>
          <w:rFonts w:ascii="宋体" w:hAnsi="宋体" w:cs="Segoe UI"/>
          <w:szCs w:val="21"/>
          <w:shd w:val="clear" w:color="auto" w:fill="F7F7F8"/>
        </w:rPr>
        <w:t>网络故障、电源故障、内存不足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等环境下</w:t>
      </w:r>
    </w:p>
    <w:p w14:paraId="2526939E" w14:textId="77777777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r w:rsidRPr="00A271B6">
        <w:rPr>
          <w:rFonts w:ascii="宋体" w:hAnsi="宋体" w:cs="Segoe UI"/>
          <w:color w:val="374151"/>
          <w:szCs w:val="21"/>
          <w:shd w:val="clear" w:color="auto" w:fill="F7F7F8"/>
        </w:rPr>
        <w:t>JMeter</w:t>
      </w:r>
    </w:p>
    <w:p w14:paraId="1DBBDC60" w14:textId="132DE510" w:rsidR="00DB4DA1" w:rsidRPr="00A271B6" w:rsidRDefault="00301429" w:rsidP="00DB4DA1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6" w:name="_Toc75634821"/>
      <w:bookmarkStart w:id="47" w:name="_Toc128658608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46"/>
      <w:bookmarkEnd w:id="47"/>
    </w:p>
    <w:p w14:paraId="56E06CEB" w14:textId="678ADEFA" w:rsidR="00DB4DA1" w:rsidRPr="00A271B6" w:rsidRDefault="00DB4DA1" w:rsidP="00DB4DA1">
      <w:pPr>
        <w:pStyle w:val="20"/>
        <w:ind w:leftChars="0" w:left="0"/>
        <w:rPr>
          <w:rFonts w:ascii="宋体" w:hAnsi="宋体"/>
          <w:szCs w:val="21"/>
        </w:rPr>
      </w:pPr>
      <w:r w:rsidRPr="00A271B6">
        <w:rPr>
          <w:rFonts w:ascii="宋体" w:hAnsi="宋体" w:hint="eastAsia"/>
          <w:szCs w:val="21"/>
        </w:rPr>
        <w:t>我们通过手动关闭服务器，手动关闭手机网络进行操作，完成了对智帐软件的鲁棒性测试。我们的程序的容错能力较强，但是在对于手动关闭手机网络方面，可能很难保证传输信息的有效性。希望下一步我们可以做一个</w:t>
      </w:r>
      <w:r w:rsidR="00E16C7E" w:rsidRPr="00A271B6">
        <w:rPr>
          <w:rFonts w:ascii="宋体" w:hAnsi="宋体" w:hint="eastAsia"/>
          <w:szCs w:val="21"/>
        </w:rPr>
        <w:t>验证的标头，保证信息的完整传输。</w:t>
      </w:r>
    </w:p>
    <w:p w14:paraId="56CAB428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48" w:name="_Toc75634822"/>
      <w:bookmarkStart w:id="49" w:name="_Toc128658609"/>
      <w:r w:rsidRPr="00A271B6">
        <w:rPr>
          <w:rFonts w:ascii="宋体" w:hAnsi="宋体" w:hint="eastAsia"/>
          <w:b/>
          <w:bCs/>
          <w:szCs w:val="21"/>
        </w:rPr>
        <w:t>3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容错能力/恢复能力测试用例</w:t>
      </w:r>
      <w:bookmarkEnd w:id="48"/>
      <w:bookmarkEnd w:id="49"/>
    </w:p>
    <w:tbl>
      <w:tblPr>
        <w:tblW w:w="5471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3311"/>
        <w:gridCol w:w="3035"/>
      </w:tblGrid>
      <w:tr w:rsidR="00301429" w:rsidRPr="00A271B6" w14:paraId="1F951D7F" w14:textId="77777777" w:rsidTr="00446D68"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96E587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异常输入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动作</w:t>
            </w:r>
          </w:p>
        </w:tc>
        <w:tc>
          <w:tcPr>
            <w:tcW w:w="182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44C9A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容错能力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/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恢复能力</w:t>
            </w:r>
          </w:p>
        </w:tc>
        <w:tc>
          <w:tcPr>
            <w:tcW w:w="167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EFA337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造成的危害、损失</w:t>
            </w:r>
          </w:p>
        </w:tc>
      </w:tr>
      <w:tr w:rsidR="00301429" w:rsidRPr="00A271B6" w14:paraId="6F12C05C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6994CA1" w14:textId="4C118030" w:rsidR="00301429" w:rsidRPr="00A271B6" w:rsidRDefault="00301429" w:rsidP="00446D68">
            <w:pPr>
              <w:widowControl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错误的数据类型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1D9ED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捕获并给出合适的错误提示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564977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数据损坏、数据丢失</w:t>
            </w:r>
          </w:p>
        </w:tc>
      </w:tr>
      <w:tr w:rsidR="00301429" w:rsidRPr="00A271B6" w14:paraId="50495BD6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6A825B" w14:textId="6DB948E2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定义域外的值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17BD7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捕获并给出合适的错误提示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CD5BD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数据损坏、数据丢失</w:t>
            </w:r>
          </w:p>
        </w:tc>
      </w:tr>
      <w:tr w:rsidR="00301429" w:rsidRPr="00A271B6" w14:paraId="395ED24D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550FF0" w14:textId="3861497A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错误的操作顺序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5132F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正常工作和返回正确的结果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91C2FB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帐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单错误、数据丢失</w:t>
            </w:r>
          </w:p>
        </w:tc>
      </w:tr>
      <w:tr w:rsidR="00301429" w:rsidRPr="00A271B6" w14:paraId="2F3039B7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5B69983" w14:textId="0D5B34EB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lastRenderedPageBreak/>
              <w:t>异常中断通信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2BD94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正确地处理并维护通讯连接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3B7CD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数据丢失、通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信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错误</w:t>
            </w:r>
          </w:p>
        </w:tc>
      </w:tr>
      <w:tr w:rsidR="00301429" w:rsidRPr="00A271B6" w14:paraId="73F7914E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22E883" w14:textId="21476B7F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异常关闭某个功能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3ECAE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捕获并关闭该功能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FB97B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系统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崩溃或产生不可预测的行为</w:t>
            </w:r>
          </w:p>
        </w:tc>
      </w:tr>
      <w:tr w:rsidR="00301429" w:rsidRPr="00A271B6" w14:paraId="63016D4D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8E5106" w14:textId="79CCD66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负荷超出了极限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C73E6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响应时间、资源使用情况和稳定性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正常</w:t>
            </w: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B1CC8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系统崩溃、数据丢失或系统性能下降</w:t>
            </w:r>
          </w:p>
        </w:tc>
      </w:tr>
      <w:tr w:rsidR="00301429" w:rsidRPr="00A271B6" w14:paraId="224084E2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B1DC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342505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09C1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318C50A3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0368ED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13C06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C8FC85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B3F50C1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EFE3A4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0EB76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19F670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2FF3C6E6" w14:textId="77777777" w:rsidTr="00446D68">
        <w:tc>
          <w:tcPr>
            <w:tcW w:w="150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709C93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825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79194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73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9CC5C0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3622225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568B898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42286699" w14:textId="77777777" w:rsidR="00301429" w:rsidRPr="00A271B6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50" w:name="_Toc75634823"/>
      <w:bookmarkStart w:id="51" w:name="_Toc128658610"/>
      <w:r w:rsidRPr="00A271B6">
        <w:rPr>
          <w:rFonts w:ascii="宋体" w:hAnsi="宋体" w:hint="eastAsia"/>
          <w:b/>
          <w:bCs/>
          <w:kern w:val="44"/>
          <w:szCs w:val="21"/>
        </w:rPr>
        <w:t>4</w:t>
      </w:r>
      <w:r w:rsidRPr="00A271B6">
        <w:rPr>
          <w:rFonts w:ascii="宋体" w:hAnsi="宋体"/>
          <w:b/>
          <w:bCs/>
          <w:kern w:val="44"/>
          <w:szCs w:val="21"/>
        </w:rPr>
        <w:t>. 性能测试用例</w:t>
      </w:r>
      <w:bookmarkEnd w:id="50"/>
      <w:bookmarkEnd w:id="51"/>
    </w:p>
    <w:p w14:paraId="22F4D1E7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2" w:name="_Toc75634824"/>
      <w:bookmarkStart w:id="53" w:name="_Toc128658611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52"/>
      <w:bookmarkEnd w:id="53"/>
    </w:p>
    <w:p w14:paraId="252547F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Segoe UI"/>
          <w:szCs w:val="21"/>
          <w:shd w:val="clear" w:color="auto" w:fill="F7F7F8"/>
        </w:rPr>
        <w:t>应用程序、系统或网络。包括测试应用程序的响应时间、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资源利用率、</w:t>
      </w:r>
      <w:r w:rsidRPr="00A271B6">
        <w:rPr>
          <w:rFonts w:ascii="宋体" w:hAnsi="宋体" w:cs="Segoe UI"/>
          <w:szCs w:val="21"/>
          <w:shd w:val="clear" w:color="auto" w:fill="F7F7F8"/>
        </w:rPr>
        <w:t>吞吐量和并发用户数，以及测试系统的处理能力、内存使用情况和网络带宽等性能指标。</w:t>
      </w:r>
    </w:p>
    <w:p w14:paraId="224769D0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4" w:name="_Toc75634825"/>
      <w:bookmarkStart w:id="55" w:name="_Toc128658612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54"/>
      <w:bookmarkEnd w:id="55"/>
    </w:p>
    <w:p w14:paraId="28B30D2E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</w:t>
      </w:r>
      <w:r w:rsidRPr="00A271B6">
        <w:rPr>
          <w:rFonts w:ascii="宋体" w:hAnsi="宋体" w:cs="Helvetica" w:hint="eastAsia"/>
          <w:kern w:val="0"/>
          <w:szCs w:val="21"/>
        </w:rPr>
        <w:t>确</w:t>
      </w:r>
      <w:r w:rsidRPr="00A271B6">
        <w:rPr>
          <w:rFonts w:ascii="宋体" w:hAnsi="宋体" w:cs="Segoe UI"/>
          <w:szCs w:val="21"/>
          <w:shd w:val="clear" w:color="auto" w:fill="F7F7F8"/>
        </w:rPr>
        <w:t>保应用程序、系统或网络在实际负载下的表现符合设计规范和用户需求。旨在发现系统瓶颈，找出系统的性能瓶颈并进行优化，以提高系统的响应能力、稳定性和可靠性</w:t>
      </w:r>
      <w:r w:rsidRPr="00A271B6">
        <w:rPr>
          <w:rFonts w:ascii="宋体" w:hAnsi="宋体" w:cs="Segoe UI" w:hint="eastAsia"/>
          <w:szCs w:val="21"/>
          <w:shd w:val="clear" w:color="auto" w:fill="F7F7F8"/>
        </w:rPr>
        <w:t>，提高软件性能。</w:t>
      </w:r>
    </w:p>
    <w:p w14:paraId="780D7586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6" w:name="_Toc75634826"/>
      <w:bookmarkStart w:id="57" w:name="_Toc128658613"/>
      <w:r w:rsidRPr="00A271B6">
        <w:rPr>
          <w:rFonts w:ascii="宋体" w:hAnsi="宋体" w:hint="eastAsia"/>
          <w:b/>
          <w:bCs/>
          <w:szCs w:val="21"/>
        </w:rPr>
        <w:t>4.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56"/>
      <w:bookmarkEnd w:id="57"/>
    </w:p>
    <w:p w14:paraId="37629163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测试环境：Linux</w:t>
      </w:r>
    </w:p>
    <w:p w14:paraId="5B70589B" w14:textId="6039D852" w:rsidR="00301429" w:rsidRPr="00A271B6" w:rsidRDefault="00301429" w:rsidP="00301429">
      <w:pPr>
        <w:pStyle w:val="20"/>
        <w:ind w:leftChars="0" w:left="0" w:firstLineChars="0" w:firstLine="0"/>
        <w:rPr>
          <w:rFonts w:ascii="宋体" w:hAnsi="宋体"/>
          <w:szCs w:val="21"/>
        </w:rPr>
      </w:pPr>
      <w:r w:rsidRPr="00A271B6">
        <w:rPr>
          <w:rFonts w:ascii="宋体" w:hAnsi="宋体"/>
          <w:szCs w:val="21"/>
        </w:rPr>
        <w:t xml:space="preserve">  </w:t>
      </w:r>
      <w:r w:rsidRPr="00A271B6">
        <w:rPr>
          <w:rFonts w:ascii="宋体" w:hAnsi="宋体" w:hint="eastAsia"/>
          <w:szCs w:val="21"/>
        </w:rPr>
        <w:t>测试工具：</w:t>
      </w:r>
      <w:r w:rsidR="00DB4DA1" w:rsidRPr="00A271B6">
        <w:rPr>
          <w:rFonts w:ascii="宋体" w:hAnsi="宋体" w:cs="Segoe UI"/>
          <w:color w:val="374151"/>
          <w:szCs w:val="21"/>
          <w:shd w:val="clear" w:color="auto" w:fill="F7F7F8"/>
        </w:rPr>
        <w:t>curl</w:t>
      </w:r>
      <w:r w:rsidR="00DB4DA1" w:rsidRPr="00A271B6">
        <w:rPr>
          <w:rFonts w:ascii="宋体" w:hAnsi="宋体" w:cs="Segoe UI" w:hint="eastAsia"/>
          <w:color w:val="374151"/>
          <w:szCs w:val="21"/>
          <w:shd w:val="clear" w:color="auto" w:fill="F7F7F8"/>
        </w:rPr>
        <w:t>指令</w:t>
      </w:r>
    </w:p>
    <w:p w14:paraId="000423C1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58" w:name="_Toc75634827"/>
      <w:bookmarkStart w:id="59" w:name="_Toc128658614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.4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测试驱动程序的设计</w:t>
      </w:r>
      <w:bookmarkEnd w:id="58"/>
      <w:bookmarkEnd w:id="59"/>
    </w:p>
    <w:p w14:paraId="39DC56BD" w14:textId="253578A4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="00E16C7E" w:rsidRPr="00A271B6">
        <w:rPr>
          <w:rFonts w:ascii="宋体" w:hAnsi="宋体" w:cs="Helvetica" w:hint="eastAsia"/>
          <w:color w:val="3E3E3E"/>
          <w:kern w:val="0"/>
          <w:szCs w:val="21"/>
        </w:rPr>
        <w:t>我们通过将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上面功能测试的Cur</w:t>
      </w:r>
      <w:r w:rsidR="00A655B1">
        <w:rPr>
          <w:rFonts w:ascii="宋体" w:hAnsi="宋体" w:cs="Helvetica"/>
          <w:color w:val="3E3E3E"/>
          <w:kern w:val="0"/>
          <w:szCs w:val="21"/>
        </w:rPr>
        <w:t>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编写成She</w:t>
      </w:r>
      <w:r w:rsidR="00A655B1">
        <w:rPr>
          <w:rFonts w:ascii="宋体" w:hAnsi="宋体" w:cs="Helvetica"/>
          <w:color w:val="3E3E3E"/>
          <w:kern w:val="0"/>
          <w:szCs w:val="21"/>
        </w:rPr>
        <w:t>ll</w:t>
      </w:r>
      <w:r w:rsidR="00A655B1">
        <w:rPr>
          <w:rFonts w:ascii="宋体" w:hAnsi="宋体" w:cs="Helvetica" w:hint="eastAsia"/>
          <w:color w:val="3E3E3E"/>
          <w:kern w:val="0"/>
          <w:szCs w:val="21"/>
        </w:rPr>
        <w:t>脚本，完成了对</w:t>
      </w:r>
      <w:r w:rsidR="00136047">
        <w:rPr>
          <w:rFonts w:ascii="宋体" w:hAnsi="宋体" w:cs="Helvetica" w:hint="eastAsia"/>
          <w:color w:val="3E3E3E"/>
          <w:kern w:val="0"/>
          <w:szCs w:val="21"/>
        </w:rPr>
        <w:t>输入大量账单数据和同时处理大量请求的情况，最终，由于带宽问题，数据库出现一定的问题，但是作为一个t</w:t>
      </w:r>
      <w:r w:rsidR="00136047">
        <w:rPr>
          <w:rFonts w:ascii="宋体" w:hAnsi="宋体" w:cs="Helvetica"/>
          <w:color w:val="3E3E3E"/>
          <w:kern w:val="0"/>
          <w:szCs w:val="21"/>
        </w:rPr>
        <w:t xml:space="preserve">oy project </w:t>
      </w:r>
      <w:r w:rsidR="000C1F88">
        <w:rPr>
          <w:rFonts w:ascii="宋体" w:hAnsi="宋体" w:cs="Helvetica" w:hint="eastAsia"/>
          <w:color w:val="3E3E3E"/>
          <w:kern w:val="0"/>
          <w:szCs w:val="21"/>
        </w:rPr>
        <w:t>，该问题无关紧要，日后可以通过增加数据库上行带宽。</w:t>
      </w:r>
    </w:p>
    <w:p w14:paraId="54F87045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0" w:name="_Toc75634828"/>
      <w:bookmarkStart w:id="61" w:name="_Toc128658615"/>
      <w:r w:rsidRPr="00A271B6">
        <w:rPr>
          <w:rFonts w:ascii="宋体" w:hAnsi="宋体" w:hint="eastAsia"/>
          <w:b/>
          <w:bCs/>
          <w:szCs w:val="21"/>
        </w:rPr>
        <w:t>4</w:t>
      </w:r>
      <w:r w:rsidRPr="00A271B6">
        <w:rPr>
          <w:rFonts w:ascii="宋体" w:hAnsi="宋体"/>
          <w:b/>
          <w:bCs/>
          <w:szCs w:val="21"/>
        </w:rPr>
        <w:t>.5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性能测试用例</w:t>
      </w:r>
      <w:bookmarkEnd w:id="60"/>
      <w:bookmarkEnd w:id="61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404"/>
        <w:gridCol w:w="2898"/>
        <w:gridCol w:w="2805"/>
      </w:tblGrid>
      <w:tr w:rsidR="00301429" w:rsidRPr="00A271B6" w14:paraId="0891F57D" w14:textId="77777777" w:rsidTr="00446D68">
        <w:tc>
          <w:tcPr>
            <w:tcW w:w="7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9F7E61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性能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A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描述</w:t>
            </w:r>
          </w:p>
        </w:tc>
        <w:tc>
          <w:tcPr>
            <w:tcW w:w="428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424D0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系统在处理大型数据集下的响应时间</w:t>
            </w:r>
          </w:p>
        </w:tc>
      </w:tr>
      <w:tr w:rsidR="00301429" w:rsidRPr="00A271B6" w14:paraId="7A419454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837E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用例目的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8A509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确保系统响应能力正常，可以应对处理大量数据的情况</w:t>
            </w:r>
          </w:p>
        </w:tc>
      </w:tr>
      <w:tr w:rsidR="00301429" w:rsidRPr="00A271B6" w14:paraId="026AA620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0E4498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前提条件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0E6D44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系统功能正常</w:t>
            </w:r>
          </w:p>
        </w:tc>
      </w:tr>
      <w:tr w:rsidR="00301429" w:rsidRPr="00A271B6" w14:paraId="481C7EF4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73D68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FA5FD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期望的性能（平均值）</w:t>
            </w:r>
          </w:p>
        </w:tc>
        <w:tc>
          <w:tcPr>
            <w:tcW w:w="16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3AFD84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实际性能（平均值）</w:t>
            </w:r>
          </w:p>
        </w:tc>
      </w:tr>
      <w:tr w:rsidR="00301429" w:rsidRPr="00A271B6" w14:paraId="2B145F47" w14:textId="77777777" w:rsidTr="00446D68">
        <w:trPr>
          <w:trHeight w:val="296"/>
        </w:trPr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3F33D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lastRenderedPageBreak/>
              <w:t>不同时间段内的大量账目数据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B50A8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1-2秒内响应并处理</w:t>
            </w: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62098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2秒以内</w:t>
            </w:r>
          </w:p>
        </w:tc>
      </w:tr>
      <w:tr w:rsidR="00301429" w:rsidRPr="00A271B6" w14:paraId="39E480FA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97FB8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99A15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CE858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747049EC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34CBD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A7DBD5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169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4D5AD9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47248EBC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D0D00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性能</w:t>
            </w: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B</w:t>
            </w: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描述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838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系统能处理的最大数据量</w:t>
            </w:r>
          </w:p>
        </w:tc>
      </w:tr>
      <w:tr w:rsidR="00301429" w:rsidRPr="00A271B6" w14:paraId="7D0A1BEA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84A13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用例目的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2A339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测试系统能够处理的最大数据量、每秒钟可以处理的请求数</w:t>
            </w:r>
          </w:p>
        </w:tc>
      </w:tr>
      <w:tr w:rsidR="00301429" w:rsidRPr="00A271B6" w14:paraId="58BDFB0B" w14:textId="77777777" w:rsidTr="00446D68">
        <w:tc>
          <w:tcPr>
            <w:tcW w:w="71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7DDEE1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前提条件</w:t>
            </w:r>
          </w:p>
        </w:tc>
        <w:tc>
          <w:tcPr>
            <w:tcW w:w="4287" w:type="pct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03115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模拟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多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个并发用户上传测试数据，同时下载测试数据，每个用户上传和下载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多</w:t>
            </w: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条数据</w:t>
            </w:r>
          </w:p>
        </w:tc>
      </w:tr>
      <w:tr w:rsidR="00301429" w:rsidRPr="00A271B6" w14:paraId="2CB6AA18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B54C22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输入数据</w:t>
            </w:r>
          </w:p>
        </w:tc>
        <w:tc>
          <w:tcPr>
            <w:tcW w:w="174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DA9B80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期望的性能（平均值）</w:t>
            </w:r>
          </w:p>
        </w:tc>
        <w:tc>
          <w:tcPr>
            <w:tcW w:w="169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0688B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实际性能（平均值）</w:t>
            </w:r>
          </w:p>
        </w:tc>
      </w:tr>
      <w:tr w:rsidR="00301429" w:rsidRPr="00A271B6" w14:paraId="7F16B16C" w14:textId="77777777" w:rsidTr="00446D68">
        <w:tc>
          <w:tcPr>
            <w:tcW w:w="1560" w:type="pct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A8329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包含收支类型、日期、金额和备注等字段</w:t>
            </w:r>
            <w:r w:rsidRPr="00A271B6">
              <w:rPr>
                <w:rFonts w:ascii="宋体" w:hAnsi="宋体" w:cs="Segoe UI" w:hint="eastAsia"/>
                <w:szCs w:val="21"/>
                <w:shd w:val="clear" w:color="auto" w:fill="F7F7F8"/>
              </w:rPr>
              <w:t>的账单数据</w:t>
            </w:r>
          </w:p>
        </w:tc>
        <w:tc>
          <w:tcPr>
            <w:tcW w:w="174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14:paraId="2DAA7DF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Segoe UI"/>
                <w:szCs w:val="21"/>
                <w:shd w:val="clear" w:color="auto" w:fill="F7F7F8"/>
              </w:rPr>
              <w:t>系统能够每秒钟处理1000个请求数，每秒钟上传和下载的数据量为10MB，错误率小于1%。</w:t>
            </w:r>
          </w:p>
        </w:tc>
        <w:tc>
          <w:tcPr>
            <w:tcW w:w="1692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</w:tcPr>
          <w:p w14:paraId="00B01B5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kern w:val="0"/>
                <w:szCs w:val="21"/>
              </w:rPr>
              <w:t>与期望性能相符</w:t>
            </w:r>
          </w:p>
        </w:tc>
      </w:tr>
      <w:tr w:rsidR="00301429" w:rsidRPr="00A271B6" w14:paraId="61AB77EC" w14:textId="77777777" w:rsidTr="00446D68">
        <w:tc>
          <w:tcPr>
            <w:tcW w:w="5000" w:type="pct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4A178F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0A2475CD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</w:p>
    <w:p w14:paraId="33C7DD84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</w:p>
    <w:p w14:paraId="1589D298" w14:textId="77777777" w:rsidR="00301429" w:rsidRDefault="00301429" w:rsidP="00301429">
      <w:pPr>
        <w:keepNext/>
        <w:keepLines/>
        <w:spacing w:before="340" w:after="330" w:line="576" w:lineRule="auto"/>
        <w:ind w:firstLineChars="0" w:firstLine="0"/>
        <w:jc w:val="left"/>
        <w:outlineLvl w:val="0"/>
        <w:rPr>
          <w:rFonts w:ascii="宋体" w:hAnsi="宋体"/>
          <w:b/>
          <w:bCs/>
          <w:kern w:val="44"/>
          <w:szCs w:val="21"/>
        </w:rPr>
      </w:pPr>
      <w:bookmarkStart w:id="62" w:name="_Toc128658616"/>
      <w:r w:rsidRPr="00A271B6">
        <w:rPr>
          <w:rFonts w:ascii="宋体" w:hAnsi="宋体" w:hint="eastAsia"/>
          <w:b/>
          <w:bCs/>
          <w:kern w:val="44"/>
          <w:szCs w:val="21"/>
        </w:rPr>
        <w:lastRenderedPageBreak/>
        <w:t>5</w:t>
      </w:r>
      <w:r w:rsidRPr="00A271B6">
        <w:rPr>
          <w:rFonts w:ascii="宋体" w:hAnsi="宋体"/>
          <w:b/>
          <w:bCs/>
          <w:kern w:val="44"/>
          <w:szCs w:val="21"/>
        </w:rPr>
        <w:t>. </w:t>
      </w:r>
      <w:bookmarkStart w:id="63" w:name="_Toc75634829"/>
      <w:r w:rsidRPr="00A271B6">
        <w:rPr>
          <w:rFonts w:ascii="宋体" w:hAnsi="宋体"/>
          <w:b/>
          <w:bCs/>
          <w:kern w:val="44"/>
          <w:szCs w:val="21"/>
        </w:rPr>
        <w:t>图形用户界面测试用例</w:t>
      </w:r>
      <w:bookmarkEnd w:id="62"/>
      <w:bookmarkEnd w:id="63"/>
    </w:p>
    <w:p w14:paraId="33FEEF08" w14:textId="77777777" w:rsidR="00505184" w:rsidRDefault="00823FFE" w:rsidP="00505184">
      <w:pPr>
        <w:pStyle w:val="20"/>
      </w:pPr>
      <w:r w:rsidRPr="00823FFE">
        <w:rPr>
          <w:noProof/>
        </w:rPr>
        <w:drawing>
          <wp:inline distT="0" distB="0" distL="0" distR="0" wp14:anchorId="3AA49A7A" wp14:editId="30F33EF0">
            <wp:extent cx="3429000" cy="6096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4" w:name="_Toc75634830"/>
    </w:p>
    <w:p w14:paraId="5B6CC4D0" w14:textId="17011346" w:rsidR="00505184" w:rsidRDefault="00505184" w:rsidP="00505184">
      <w:pPr>
        <w:pStyle w:val="20"/>
      </w:pPr>
      <w:r w:rsidRPr="00505184">
        <w:rPr>
          <w:noProof/>
        </w:rPr>
        <w:lastRenderedPageBreak/>
        <w:drawing>
          <wp:inline distT="0" distB="0" distL="0" distR="0" wp14:anchorId="260BB4F9" wp14:editId="55040A04">
            <wp:extent cx="3429000" cy="609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2709" w14:textId="315DC9B4" w:rsidR="00505184" w:rsidRDefault="009723FA" w:rsidP="00505184">
      <w:pPr>
        <w:pStyle w:val="20"/>
        <w:ind w:leftChars="0" w:left="0" w:firstLineChars="0" w:firstLine="0"/>
        <w:rPr>
          <w:rFonts w:ascii="宋体" w:hAnsi="宋体"/>
          <w:b/>
          <w:bCs/>
          <w:szCs w:val="21"/>
        </w:rPr>
      </w:pPr>
      <w:r w:rsidRPr="009723FA">
        <w:rPr>
          <w:rFonts w:ascii="宋体" w:hAnsi="宋体"/>
          <w:b/>
          <w:bCs/>
          <w:noProof/>
          <w:szCs w:val="21"/>
        </w:rPr>
        <w:lastRenderedPageBreak/>
        <w:drawing>
          <wp:inline distT="0" distB="0" distL="0" distR="0" wp14:anchorId="100C79E3" wp14:editId="1C2ACF42">
            <wp:extent cx="3429000" cy="609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C930" w14:textId="5999C897" w:rsidR="00301429" w:rsidRPr="00A271B6" w:rsidRDefault="00301429" w:rsidP="00505184">
      <w:pPr>
        <w:pStyle w:val="20"/>
        <w:ind w:leftChars="0" w:left="0" w:firstLineChars="0" w:firstLine="0"/>
        <w:rPr>
          <w:rFonts w:ascii="宋体" w:hAnsi="宋体"/>
          <w:b/>
          <w:bCs/>
          <w:szCs w:val="21"/>
        </w:rPr>
      </w:pPr>
      <w:r w:rsidRPr="00A271B6">
        <w:rPr>
          <w:rFonts w:ascii="宋体" w:hAnsi="宋体" w:hint="eastAsia"/>
          <w:b/>
          <w:bCs/>
          <w:szCs w:val="21"/>
        </w:rPr>
        <w:t>5</w:t>
      </w:r>
      <w:r w:rsidRPr="00A271B6">
        <w:rPr>
          <w:rFonts w:ascii="宋体" w:hAnsi="宋体"/>
          <w:b/>
          <w:bCs/>
          <w:szCs w:val="21"/>
        </w:rPr>
        <w:t>.1 被测试对象的介绍</w:t>
      </w:r>
      <w:bookmarkEnd w:id="64"/>
    </w:p>
    <w:p w14:paraId="13132A94" w14:textId="77777777" w:rsidR="00301429" w:rsidRPr="00A271B6" w:rsidRDefault="00301429" w:rsidP="00301429">
      <w:pPr>
        <w:pStyle w:val="20"/>
        <w:ind w:leftChars="0" w:left="0" w:firstLineChars="0"/>
        <w:rPr>
          <w:rFonts w:ascii="宋体" w:hAnsi="宋体"/>
          <w:szCs w:val="21"/>
        </w:rPr>
      </w:pPr>
      <w:r w:rsidRPr="00A271B6">
        <w:rPr>
          <w:rFonts w:ascii="宋体" w:hAnsi="宋体"/>
          <w:kern w:val="44"/>
          <w:szCs w:val="21"/>
        </w:rPr>
        <w:t>图形用户界面</w:t>
      </w:r>
      <w:r w:rsidRPr="00A271B6">
        <w:rPr>
          <w:rFonts w:ascii="宋体" w:hAnsi="宋体" w:cs="Segoe UI"/>
          <w:szCs w:val="21"/>
          <w:shd w:val="clear" w:color="auto" w:fill="F7F7F8"/>
        </w:rPr>
        <w:t>主要测试对象是应用程序的用户界面。这包括测试应用程序的各种图形元素（如窗口、按钮、文本框等）的布局、颜色、字体和字号等属性，以及测试它们在不同分辨率、设备和操作系统上的显示效果和行为。</w:t>
      </w:r>
    </w:p>
    <w:p w14:paraId="61553812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5" w:name="_Toc75634831"/>
      <w:bookmarkStart w:id="66" w:name="_Toc128658617"/>
      <w:r w:rsidRPr="00A271B6">
        <w:rPr>
          <w:rFonts w:ascii="宋体" w:hAnsi="宋体" w:hint="eastAsia"/>
          <w:b/>
          <w:bCs/>
          <w:szCs w:val="21"/>
        </w:rPr>
        <w:t>5</w:t>
      </w:r>
      <w:r w:rsidRPr="00A271B6">
        <w:rPr>
          <w:rFonts w:ascii="宋体" w:hAnsi="宋体"/>
          <w:b/>
          <w:bCs/>
          <w:szCs w:val="21"/>
        </w:rPr>
        <w:t>.2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测试范围与目的</w:t>
      </w:r>
      <w:bookmarkEnd w:id="65"/>
      <w:bookmarkEnd w:id="66"/>
    </w:p>
    <w:p w14:paraId="1D54EF3F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 xml:space="preserve">  </w:t>
      </w:r>
      <w:r w:rsidRPr="00A271B6">
        <w:rPr>
          <w:rFonts w:ascii="宋体" w:hAnsi="宋体" w:cs="Segoe UI"/>
          <w:szCs w:val="21"/>
          <w:shd w:val="clear" w:color="auto" w:fill="F7F7F8"/>
        </w:rPr>
        <w:t>确保应用程序的用户界面符合设计规范和用户体验要求。测试应用程序的图形元素和交互设计，确保应用程序的用户界面的操作流畅、易用和可靠，并且在不同平台上都能正确地工作。</w:t>
      </w:r>
    </w:p>
    <w:p w14:paraId="5E6AFC28" w14:textId="77777777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7" w:name="_Toc75634832"/>
      <w:bookmarkStart w:id="68" w:name="_Toc128658618"/>
      <w:r w:rsidRPr="00A271B6">
        <w:rPr>
          <w:rFonts w:ascii="宋体" w:hAnsi="宋体" w:hint="eastAsia"/>
          <w:b/>
          <w:bCs/>
          <w:szCs w:val="21"/>
        </w:rPr>
        <w:lastRenderedPageBreak/>
        <w:t>5.</w:t>
      </w:r>
      <w:r w:rsidRPr="00A271B6">
        <w:rPr>
          <w:rFonts w:ascii="宋体" w:hAnsi="宋体"/>
          <w:b/>
          <w:bCs/>
          <w:szCs w:val="21"/>
        </w:rPr>
        <w:t>3</w:t>
      </w:r>
      <w:r w:rsidRPr="00A271B6">
        <w:rPr>
          <w:rFonts w:ascii="宋体" w:hAnsi="宋体" w:hint="eastAsia"/>
          <w:b/>
          <w:bCs/>
          <w:szCs w:val="21"/>
        </w:rPr>
        <w:t> </w:t>
      </w:r>
      <w:r w:rsidRPr="00A271B6">
        <w:rPr>
          <w:rFonts w:ascii="宋体" w:hAnsi="宋体"/>
          <w:b/>
          <w:bCs/>
          <w:szCs w:val="21"/>
        </w:rPr>
        <w:t>测试环境与测试辅助工具的描述</w:t>
      </w:r>
      <w:bookmarkEnd w:id="67"/>
      <w:bookmarkEnd w:id="68"/>
    </w:p>
    <w:p w14:paraId="0E16FB1D" w14:textId="413586A2" w:rsidR="00F837A0" w:rsidRPr="00F837A0" w:rsidRDefault="00301429" w:rsidP="00F837A0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 w:hint="eastAsia"/>
          <w:color w:val="3E3E3E"/>
          <w:kern w:val="0"/>
          <w:szCs w:val="21"/>
        </w:rPr>
        <w:t> </w:t>
      </w:r>
      <w:r w:rsidRPr="00A271B6">
        <w:rPr>
          <w:rFonts w:ascii="宋体" w:hAnsi="宋体" w:cs="Helvetica"/>
          <w:color w:val="3E3E3E"/>
          <w:kern w:val="0"/>
          <w:szCs w:val="21"/>
        </w:rPr>
        <w:tab/>
      </w:r>
      <w:r w:rsidRPr="00A271B6">
        <w:rPr>
          <w:rFonts w:ascii="宋体" w:hAnsi="宋体" w:cs="Helvetica" w:hint="eastAsia"/>
          <w:color w:val="3E3E3E"/>
          <w:kern w:val="0"/>
          <w:szCs w:val="21"/>
        </w:rPr>
        <w:t>测试环境：</w:t>
      </w:r>
      <w:r w:rsidR="00F837A0">
        <w:rPr>
          <w:rFonts w:ascii="宋体" w:hAnsi="宋体" w:cs="Helvetica" w:hint="eastAsia"/>
          <w:color w:val="3E3E3E"/>
          <w:kern w:val="0"/>
          <w:szCs w:val="21"/>
        </w:rPr>
        <w:t>An</w:t>
      </w:r>
      <w:r w:rsidR="00F837A0">
        <w:rPr>
          <w:rFonts w:ascii="宋体" w:hAnsi="宋体" w:cs="Helvetica"/>
          <w:color w:val="3E3E3E"/>
          <w:kern w:val="0"/>
          <w:szCs w:val="21"/>
        </w:rPr>
        <w:t>droid</w:t>
      </w:r>
    </w:p>
    <w:p w14:paraId="7277661C" w14:textId="39B54573" w:rsidR="00301429" w:rsidRPr="00A271B6" w:rsidRDefault="00301429" w:rsidP="00301429">
      <w:pPr>
        <w:keepNext/>
        <w:keepLines/>
        <w:spacing w:before="260" w:after="260" w:line="413" w:lineRule="auto"/>
        <w:ind w:firstLineChars="0" w:firstLine="0"/>
        <w:outlineLvl w:val="1"/>
        <w:rPr>
          <w:rFonts w:ascii="宋体" w:hAnsi="宋体"/>
          <w:b/>
          <w:bCs/>
          <w:szCs w:val="21"/>
        </w:rPr>
      </w:pPr>
      <w:bookmarkStart w:id="69" w:name="_Toc75634835"/>
      <w:bookmarkStart w:id="70" w:name="_Toc128658619"/>
      <w:r w:rsidRPr="00A271B6">
        <w:rPr>
          <w:rFonts w:ascii="宋体" w:hAnsi="宋体"/>
          <w:b/>
          <w:bCs/>
          <w:szCs w:val="21"/>
        </w:rPr>
        <w:t>5.4 用户界面测试的检查表</w:t>
      </w:r>
      <w:bookmarkEnd w:id="69"/>
      <w:bookmarkEnd w:id="70"/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  <w:gridCol w:w="3717"/>
      </w:tblGrid>
      <w:tr w:rsidR="00301429" w:rsidRPr="00A271B6" w14:paraId="4661273F" w14:textId="77777777" w:rsidTr="00446D68">
        <w:tc>
          <w:tcPr>
            <w:tcW w:w="27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9540F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检查项</w:t>
            </w:r>
          </w:p>
        </w:tc>
        <w:tc>
          <w:tcPr>
            <w:tcW w:w="2242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EA739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评价</w:t>
            </w:r>
          </w:p>
        </w:tc>
      </w:tr>
      <w:tr w:rsidR="00301429" w:rsidRPr="00A271B6" w14:paraId="22E1FC81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2B68F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窗口切换、移动、改变大小时正常吗？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467883A" w14:textId="77777777" w:rsidR="00301429" w:rsidRPr="00A271B6" w:rsidRDefault="00301429" w:rsidP="00446D68">
            <w:pPr>
              <w:widowControl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正常</w:t>
            </w:r>
          </w:p>
        </w:tc>
      </w:tr>
      <w:tr w:rsidR="00301429" w:rsidRPr="00A271B6" w14:paraId="52901C1B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095C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各种界面元素的文字正确吗？（如标题、提示等）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9E3CD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12AE24EC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D930D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各种界面元素的状态正确吗？（如有效、无效、选中等状态）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D6C66B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52EE25B4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CB376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各种界面元素支持键盘操作吗？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19DADD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支持</w:t>
            </w:r>
          </w:p>
        </w:tc>
      </w:tr>
      <w:tr w:rsidR="00301429" w:rsidRPr="00A271B6" w14:paraId="7B869242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52946E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各种界面元素支持鼠标操作吗？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92D87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不支持</w:t>
            </w:r>
          </w:p>
        </w:tc>
      </w:tr>
      <w:tr w:rsidR="00301429" w:rsidRPr="00A271B6" w14:paraId="3A70261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4A5F02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对话框中的缺省焦点正确吗？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CF9E91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2B7730CE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B72418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数据项能正确回显吗？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948DDF0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正确</w:t>
            </w:r>
          </w:p>
        </w:tc>
      </w:tr>
      <w:tr w:rsidR="00301429" w:rsidRPr="00A271B6" w14:paraId="6E3A7360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69828E7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对于常用的功能，用户能否不必阅读手册就能使用？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665E62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可以</w:t>
            </w:r>
          </w:p>
        </w:tc>
      </w:tr>
      <w:tr w:rsidR="00301429" w:rsidRPr="00A271B6" w14:paraId="71E451C1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691F9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执行有风险的操作时，有“确认”、“放弃”等提示吗？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EDA51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有</w:t>
            </w:r>
          </w:p>
        </w:tc>
      </w:tr>
      <w:tr w:rsidR="00301429" w:rsidRPr="00A271B6" w14:paraId="705D524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F213B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操作顺序合理吗？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8F45493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合理</w:t>
            </w:r>
          </w:p>
        </w:tc>
      </w:tr>
      <w:tr w:rsidR="00301429" w:rsidRPr="00A271B6" w14:paraId="16CA4262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2A8DE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有联机帮助吗？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932A4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有</w:t>
            </w:r>
          </w:p>
        </w:tc>
      </w:tr>
      <w:tr w:rsidR="00301429" w:rsidRPr="00A271B6" w14:paraId="6B893B97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6179D9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各种界面元素的布局合理吗？美观吗？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8C684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合理美观</w:t>
            </w:r>
          </w:p>
        </w:tc>
      </w:tr>
      <w:tr w:rsidR="00301429" w:rsidRPr="00A271B6" w14:paraId="5F1F765A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ABFFAEE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各种界面元素的颜色协调吗？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0A45AC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协调</w:t>
            </w:r>
          </w:p>
        </w:tc>
      </w:tr>
      <w:tr w:rsidR="00301429" w:rsidRPr="00A271B6" w14:paraId="5F9572F0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0C549B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各种界面元素的形状美观吗？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5169D18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美观</w:t>
            </w:r>
          </w:p>
        </w:tc>
      </w:tr>
      <w:tr w:rsidR="00301429" w:rsidRPr="00A271B6" w14:paraId="0C355614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675D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字体美观吗？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7A91B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美观</w:t>
            </w:r>
          </w:p>
        </w:tc>
      </w:tr>
      <w:tr w:rsidR="00301429" w:rsidRPr="00A271B6" w14:paraId="50C8F786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33F802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17233F"/>
                <w:kern w:val="0"/>
                <w:szCs w:val="21"/>
              </w:rPr>
              <w:t>图标直观吗？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BE4E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center"/>
              <w:rPr>
                <w:rFonts w:ascii="宋体" w:hAnsi="宋体" w:cs="Helvetica"/>
                <w:color w:val="333333"/>
                <w:kern w:val="0"/>
                <w:szCs w:val="21"/>
              </w:rPr>
            </w:pPr>
            <w:r w:rsidRPr="00A271B6">
              <w:rPr>
                <w:rFonts w:ascii="宋体" w:hAnsi="宋体" w:cs="Helvetica" w:hint="eastAsia"/>
                <w:color w:val="333333"/>
                <w:kern w:val="0"/>
                <w:szCs w:val="21"/>
              </w:rPr>
              <w:t>直观</w:t>
            </w:r>
          </w:p>
        </w:tc>
      </w:tr>
      <w:tr w:rsidR="00301429" w:rsidRPr="00A271B6" w14:paraId="546D0708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CCA2DA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90507F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  <w:tr w:rsidR="00301429" w:rsidRPr="00A271B6" w14:paraId="612B4E9C" w14:textId="77777777" w:rsidTr="00446D68">
        <w:tc>
          <w:tcPr>
            <w:tcW w:w="2758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5B39126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17233F"/>
                <w:kern w:val="0"/>
                <w:szCs w:val="21"/>
              </w:rPr>
            </w:pPr>
            <w:r w:rsidRPr="00A271B6">
              <w:rPr>
                <w:rFonts w:ascii="宋体" w:hAnsi="宋体" w:cs="Helvetica"/>
                <w:color w:val="17233F"/>
                <w:kern w:val="0"/>
                <w:szCs w:val="21"/>
              </w:rPr>
              <w:t>…</w:t>
            </w:r>
          </w:p>
        </w:tc>
        <w:tc>
          <w:tcPr>
            <w:tcW w:w="224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4D45771" w14:textId="77777777" w:rsidR="00301429" w:rsidRPr="00A271B6" w:rsidRDefault="00301429" w:rsidP="00446D68">
            <w:pPr>
              <w:widowControl/>
              <w:wordWrap w:val="0"/>
              <w:ind w:firstLineChars="0" w:firstLine="0"/>
              <w:jc w:val="left"/>
              <w:rPr>
                <w:rFonts w:ascii="宋体" w:hAnsi="宋体" w:cs="Helvetica"/>
                <w:color w:val="333333"/>
                <w:kern w:val="0"/>
                <w:szCs w:val="21"/>
              </w:rPr>
            </w:pPr>
          </w:p>
        </w:tc>
      </w:tr>
    </w:tbl>
    <w:p w14:paraId="5573983A" w14:textId="77777777" w:rsidR="00301429" w:rsidRPr="00A271B6" w:rsidRDefault="00301429" w:rsidP="00301429">
      <w:pPr>
        <w:widowControl/>
        <w:shd w:val="clear" w:color="auto" w:fill="FFFFFF"/>
        <w:ind w:firstLineChars="0" w:firstLine="0"/>
        <w:jc w:val="left"/>
        <w:rPr>
          <w:rFonts w:ascii="宋体" w:hAnsi="宋体" w:cs="Helvetica"/>
          <w:color w:val="3E3E3E"/>
          <w:kern w:val="0"/>
          <w:szCs w:val="21"/>
        </w:rPr>
      </w:pPr>
      <w:r w:rsidRPr="00A271B6">
        <w:rPr>
          <w:rFonts w:ascii="宋体" w:hAnsi="宋体" w:cs="Helvetica"/>
          <w:color w:val="3E3E3E"/>
          <w:kern w:val="0"/>
          <w:szCs w:val="21"/>
        </w:rPr>
        <w:t> </w:t>
      </w:r>
    </w:p>
    <w:p w14:paraId="4EA3D5F1" w14:textId="77777777" w:rsidR="00301429" w:rsidRPr="00A271B6" w:rsidRDefault="00301429" w:rsidP="00301429">
      <w:pPr>
        <w:pStyle w:val="a8"/>
        <w:rPr>
          <w:rFonts w:ascii="宋体" w:hAnsi="宋体"/>
          <w:szCs w:val="21"/>
        </w:rPr>
      </w:pPr>
    </w:p>
    <w:p w14:paraId="7BB9CF6A" w14:textId="77777777" w:rsidR="008A3F7B" w:rsidRPr="00A271B6" w:rsidRDefault="008A3F7B">
      <w:pPr>
        <w:rPr>
          <w:rFonts w:ascii="宋体" w:hAnsi="宋体"/>
          <w:szCs w:val="21"/>
        </w:rPr>
      </w:pPr>
    </w:p>
    <w:sectPr w:rsidR="008A3F7B" w:rsidRPr="00A271B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9905" w14:textId="77777777" w:rsidR="007B3C6D" w:rsidRDefault="007B3C6D" w:rsidP="00B379E4">
      <w:r>
        <w:separator/>
      </w:r>
    </w:p>
  </w:endnote>
  <w:endnote w:type="continuationSeparator" w:id="0">
    <w:p w14:paraId="02C6279B" w14:textId="77777777" w:rsidR="007B3C6D" w:rsidRDefault="007B3C6D" w:rsidP="00B3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DED" w14:textId="77777777" w:rsidR="00B379E4" w:rsidRDefault="00B379E4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DCA85" w14:textId="77777777" w:rsidR="00B379E4" w:rsidRDefault="00B379E4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A77C" w14:textId="77777777" w:rsidR="00B379E4" w:rsidRDefault="00B379E4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3762" w14:textId="77777777" w:rsidR="007B3C6D" w:rsidRDefault="007B3C6D" w:rsidP="00B379E4">
      <w:r>
        <w:separator/>
      </w:r>
    </w:p>
  </w:footnote>
  <w:footnote w:type="continuationSeparator" w:id="0">
    <w:p w14:paraId="3C564B06" w14:textId="77777777" w:rsidR="007B3C6D" w:rsidRDefault="007B3C6D" w:rsidP="00B379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1AD6" w14:textId="77777777" w:rsidR="00B379E4" w:rsidRDefault="00B379E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9387" w14:textId="77777777" w:rsidR="00B379E4" w:rsidRDefault="00B379E4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2FF77" w14:textId="77777777" w:rsidR="00B379E4" w:rsidRDefault="00B379E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multilevel"/>
    <w:tmpl w:val="00000005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bullet"/>
      <w:lvlText w:val=""/>
      <w:lvlJc w:val="left"/>
      <w:pPr>
        <w:tabs>
          <w:tab w:val="num" w:pos="1123"/>
        </w:tabs>
        <w:ind w:left="1123" w:hanging="13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767"/>
        </w:tabs>
        <w:ind w:left="4767" w:hanging="420"/>
      </w:pPr>
      <w:rPr>
        <w:rFonts w:ascii="Wingdings" w:hAnsi="Wingdings" w:hint="default"/>
      </w:rPr>
    </w:lvl>
  </w:abstractNum>
  <w:abstractNum w:abstractNumId="4" w15:restartNumberingAfterBreak="0">
    <w:nsid w:val="00000009"/>
    <w:multiLevelType w:val="multilevel"/>
    <w:tmpl w:val="00000009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5" w15:restartNumberingAfterBreak="0">
    <w:nsid w:val="0000000A"/>
    <w:multiLevelType w:val="multilevel"/>
    <w:tmpl w:val="0000000A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7" w15:restartNumberingAfterBreak="0">
    <w:nsid w:val="0000000C"/>
    <w:multiLevelType w:val="multilevel"/>
    <w:tmpl w:val="0000000C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000000D"/>
    <w:multiLevelType w:val="multilevel"/>
    <w:tmpl w:val="0000000D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000000E"/>
    <w:multiLevelType w:val="multilevel"/>
    <w:tmpl w:val="0000000E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000000F"/>
    <w:multiLevelType w:val="multilevel"/>
    <w:tmpl w:val="0000000F"/>
    <w:lvl w:ilvl="0">
      <w:start w:val="1"/>
      <w:numFmt w:val="chineseCountingThousand"/>
      <w:pStyle w:val="074"/>
      <w:lvlText w:val="（%1）"/>
      <w:lvlJc w:val="right"/>
      <w:pPr>
        <w:tabs>
          <w:tab w:val="num" w:pos="1080"/>
        </w:tabs>
        <w:ind w:left="513" w:firstLine="567"/>
      </w:pPr>
      <w:rPr>
        <w:rFonts w:hint="eastAsia"/>
        <w:lang w:val="en-US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lang w:val="en-US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multilevel"/>
    <w:tmpl w:val="00000011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13"/>
    <w:multiLevelType w:val="multilevel"/>
    <w:tmpl w:val="00000013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tabs>
          <w:tab w:val="num" w:pos="1591"/>
        </w:tabs>
        <w:ind w:left="159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71"/>
        </w:tabs>
        <w:ind w:left="2071" w:hanging="420"/>
      </w:pPr>
    </w:lvl>
    <w:lvl w:ilvl="2">
      <w:start w:val="1"/>
      <w:numFmt w:val="lowerRoman"/>
      <w:lvlText w:val="%3."/>
      <w:lvlJc w:val="right"/>
      <w:pPr>
        <w:tabs>
          <w:tab w:val="num" w:pos="2491"/>
        </w:tabs>
        <w:ind w:left="2491" w:hanging="420"/>
      </w:pPr>
    </w:lvl>
    <w:lvl w:ilvl="3">
      <w:start w:val="1"/>
      <w:numFmt w:val="decimal"/>
      <w:lvlText w:val="%4."/>
      <w:lvlJc w:val="left"/>
      <w:pPr>
        <w:tabs>
          <w:tab w:val="num" w:pos="2911"/>
        </w:tabs>
        <w:ind w:left="2911" w:hanging="420"/>
      </w:pPr>
    </w:lvl>
    <w:lvl w:ilvl="4">
      <w:start w:val="1"/>
      <w:numFmt w:val="lowerLetter"/>
      <w:lvlText w:val="%5)"/>
      <w:lvlJc w:val="left"/>
      <w:pPr>
        <w:tabs>
          <w:tab w:val="num" w:pos="3331"/>
        </w:tabs>
        <w:ind w:left="3331" w:hanging="420"/>
      </w:pPr>
    </w:lvl>
    <w:lvl w:ilvl="5">
      <w:start w:val="1"/>
      <w:numFmt w:val="lowerRoman"/>
      <w:lvlText w:val="%6."/>
      <w:lvlJc w:val="right"/>
      <w:pPr>
        <w:tabs>
          <w:tab w:val="num" w:pos="3751"/>
        </w:tabs>
        <w:ind w:left="3751" w:hanging="420"/>
      </w:pPr>
    </w:lvl>
    <w:lvl w:ilvl="6">
      <w:start w:val="1"/>
      <w:numFmt w:val="decimal"/>
      <w:lvlText w:val="%7."/>
      <w:lvlJc w:val="left"/>
      <w:pPr>
        <w:tabs>
          <w:tab w:val="num" w:pos="4171"/>
        </w:tabs>
        <w:ind w:left="4171" w:hanging="420"/>
      </w:pPr>
    </w:lvl>
    <w:lvl w:ilvl="7">
      <w:start w:val="1"/>
      <w:numFmt w:val="lowerLetter"/>
      <w:lvlText w:val="%8)"/>
      <w:lvlJc w:val="left"/>
      <w:pPr>
        <w:tabs>
          <w:tab w:val="num" w:pos="4591"/>
        </w:tabs>
        <w:ind w:left="4591" w:hanging="420"/>
      </w:pPr>
    </w:lvl>
    <w:lvl w:ilvl="8">
      <w:start w:val="1"/>
      <w:numFmt w:val="lowerRoman"/>
      <w:lvlText w:val="%9."/>
      <w:lvlJc w:val="right"/>
      <w:pPr>
        <w:tabs>
          <w:tab w:val="num" w:pos="5011"/>
        </w:tabs>
        <w:ind w:left="5011" w:hanging="420"/>
      </w:pPr>
    </w:lvl>
  </w:abstractNum>
  <w:abstractNum w:abstractNumId="14" w15:restartNumberingAfterBreak="0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5" w15:restartNumberingAfterBreak="0">
    <w:nsid w:val="09483231"/>
    <w:multiLevelType w:val="hybridMultilevel"/>
    <w:tmpl w:val="979A63A6"/>
    <w:lvl w:ilvl="0" w:tplc="7458C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E66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6FB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BE3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408D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FCA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9A91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A8C2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6E8A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97B7515"/>
    <w:multiLevelType w:val="multilevel"/>
    <w:tmpl w:val="0AE8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15AD8"/>
    <w:multiLevelType w:val="multilevel"/>
    <w:tmpl w:val="00000000"/>
    <w:lvl w:ilvl="0">
      <w:start w:val="3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CFF6FA1"/>
    <w:multiLevelType w:val="multilevel"/>
    <w:tmpl w:val="99C2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650B6"/>
    <w:multiLevelType w:val="hybridMultilevel"/>
    <w:tmpl w:val="17F8D55A"/>
    <w:lvl w:ilvl="0" w:tplc="8BF84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58F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89236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26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6C1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72E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0A3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184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AAC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74B2FD9"/>
    <w:multiLevelType w:val="hybridMultilevel"/>
    <w:tmpl w:val="9676A9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CD40AA9"/>
    <w:multiLevelType w:val="multilevel"/>
    <w:tmpl w:val="4370A1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8E2579"/>
    <w:multiLevelType w:val="multilevel"/>
    <w:tmpl w:val="9AC8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E4B22"/>
    <w:multiLevelType w:val="multilevel"/>
    <w:tmpl w:val="991891F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732"/>
      </w:pPr>
      <w:rPr>
        <w:rFonts w:ascii="宋体" w:hAnsi="宋体" w:hint="default"/>
      </w:rPr>
    </w:lvl>
    <w:lvl w:ilvl="2">
      <w:start w:val="1"/>
      <w:numFmt w:val="decimal"/>
      <w:isLgl/>
      <w:lvlText w:val="%1.%2.%3"/>
      <w:lvlJc w:val="left"/>
      <w:pPr>
        <w:ind w:left="732" w:hanging="732"/>
      </w:pPr>
      <w:rPr>
        <w:rFonts w:ascii="宋体" w:hAnsi="宋体" w:hint="default"/>
      </w:rPr>
    </w:lvl>
    <w:lvl w:ilvl="3">
      <w:start w:val="1"/>
      <w:numFmt w:val="decimal"/>
      <w:isLgl/>
      <w:lvlText w:val="%1.%2.%3.%4"/>
      <w:lvlJc w:val="left"/>
      <w:pPr>
        <w:ind w:left="732" w:hanging="732"/>
      </w:pPr>
      <w:rPr>
        <w:rFonts w:ascii="宋体" w:hAnsi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宋体" w:hAnsi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宋体" w:hAnsi="宋体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宋体" w:hAnsi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宋体" w:hAnsi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宋体" w:hAnsi="宋体" w:hint="default"/>
      </w:r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12"/>
  </w:num>
  <w:num w:numId="7">
    <w:abstractNumId w:val="1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  <w:num w:numId="13">
    <w:abstractNumId w:val="2"/>
    <w:lvlOverride w:ilvl="0">
      <w:startOverride w:val="1"/>
    </w:lvlOverride>
  </w:num>
  <w:num w:numId="14">
    <w:abstractNumId w:val="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6"/>
  </w:num>
  <w:num w:numId="18">
    <w:abstractNumId w:val="4"/>
  </w:num>
  <w:num w:numId="19">
    <w:abstractNumId w:val="2"/>
    <w:lvlOverride w:ilvl="0">
      <w:startOverride w:val="1"/>
    </w:lvlOverride>
  </w:num>
  <w:num w:numId="20">
    <w:abstractNumId w:val="13"/>
  </w:num>
  <w:num w:numId="21">
    <w:abstractNumId w:val="14"/>
  </w:num>
  <w:num w:numId="22">
    <w:abstractNumId w:val="17"/>
  </w:num>
  <w:num w:numId="23">
    <w:abstractNumId w:val="15"/>
  </w:num>
  <w:num w:numId="24">
    <w:abstractNumId w:val="20"/>
  </w:num>
  <w:num w:numId="25">
    <w:abstractNumId w:val="19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2"/>
  </w:num>
  <w:num w:numId="29">
    <w:abstractNumId w:val="2"/>
    <w:lvlOverride w:ilvl="0">
      <w:startOverride w:val="2"/>
    </w:lvlOverride>
    <w:lvlOverride w:ilvl="1">
      <w:startOverride w:val="1"/>
    </w:lvlOverride>
  </w:num>
  <w:num w:numId="30">
    <w:abstractNumId w:val="16"/>
  </w:num>
  <w:num w:numId="31">
    <w:abstractNumId w:val="1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29"/>
    <w:rsid w:val="000C1F88"/>
    <w:rsid w:val="00136047"/>
    <w:rsid w:val="00301429"/>
    <w:rsid w:val="004879EB"/>
    <w:rsid w:val="00505184"/>
    <w:rsid w:val="005639A4"/>
    <w:rsid w:val="0061043F"/>
    <w:rsid w:val="007B3C6D"/>
    <w:rsid w:val="007D7D9C"/>
    <w:rsid w:val="00807C83"/>
    <w:rsid w:val="00823FFE"/>
    <w:rsid w:val="008636A6"/>
    <w:rsid w:val="008A3F7B"/>
    <w:rsid w:val="009723FA"/>
    <w:rsid w:val="00A271B6"/>
    <w:rsid w:val="00A655B1"/>
    <w:rsid w:val="00A9059B"/>
    <w:rsid w:val="00AC4C1B"/>
    <w:rsid w:val="00B379E4"/>
    <w:rsid w:val="00C045FF"/>
    <w:rsid w:val="00DB4DA1"/>
    <w:rsid w:val="00E16C7E"/>
    <w:rsid w:val="00E971D1"/>
    <w:rsid w:val="00F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5016A"/>
  <w15:chartTrackingRefBased/>
  <w15:docId w15:val="{5FA3E09E-0DB9-4A05-B6A8-FA29014B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20"/>
    <w:qFormat/>
    <w:rsid w:val="00301429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301429"/>
    <w:pPr>
      <w:keepNext/>
      <w:keepLines/>
      <w:numPr>
        <w:numId w:val="2"/>
      </w:numPr>
      <w:spacing w:before="340" w:after="330" w:line="576" w:lineRule="auto"/>
      <w:ind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1"/>
    <w:qFormat/>
    <w:rsid w:val="00301429"/>
    <w:pPr>
      <w:keepNext/>
      <w:keepLines/>
      <w:numPr>
        <w:ilvl w:val="1"/>
        <w:numId w:val="2"/>
      </w:numPr>
      <w:spacing w:before="260" w:after="260" w:line="415" w:lineRule="auto"/>
      <w:ind w:firstLineChars="0"/>
      <w:outlineLvl w:val="1"/>
    </w:pPr>
    <w:rPr>
      <w:rFonts w:ascii="Arial" w:eastAsia="黑体" w:hAnsi="Arial"/>
      <w:b/>
      <w:bCs/>
      <w:sz w:val="24"/>
      <w:szCs w:val="32"/>
    </w:rPr>
  </w:style>
  <w:style w:type="paragraph" w:styleId="3">
    <w:name w:val="heading 3"/>
    <w:basedOn w:val="a0"/>
    <w:next w:val="a0"/>
    <w:link w:val="30"/>
    <w:qFormat/>
    <w:rsid w:val="00301429"/>
    <w:pPr>
      <w:keepNext/>
      <w:keepLines/>
      <w:numPr>
        <w:ilvl w:val="2"/>
        <w:numId w:val="2"/>
      </w:numPr>
      <w:ind w:firstLineChars="0" w:firstLine="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qFormat/>
    <w:rsid w:val="00301429"/>
    <w:pPr>
      <w:keepNext/>
      <w:keepLines/>
      <w:numPr>
        <w:ilvl w:val="3"/>
        <w:numId w:val="2"/>
      </w:numPr>
      <w:spacing w:before="280" w:after="290" w:line="374" w:lineRule="auto"/>
      <w:ind w:firstLineChars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301429"/>
    <w:pPr>
      <w:keepNext/>
      <w:keepLines/>
      <w:numPr>
        <w:ilvl w:val="4"/>
        <w:numId w:val="2"/>
      </w:numPr>
      <w:spacing w:before="280" w:after="290" w:line="374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301429"/>
    <w:pPr>
      <w:keepNext/>
      <w:keepLines/>
      <w:numPr>
        <w:ilvl w:val="5"/>
        <w:numId w:val="2"/>
      </w:numPr>
      <w:spacing w:before="240" w:after="64" w:line="319" w:lineRule="auto"/>
      <w:ind w:firstLineChars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link w:val="70"/>
    <w:qFormat/>
    <w:rsid w:val="00301429"/>
    <w:pPr>
      <w:keepNext/>
      <w:keepLines/>
      <w:numPr>
        <w:ilvl w:val="6"/>
        <w:numId w:val="2"/>
      </w:numPr>
      <w:spacing w:before="240" w:after="64" w:line="319" w:lineRule="auto"/>
      <w:ind w:firstLineChars="0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301429"/>
    <w:pPr>
      <w:keepNext/>
      <w:keepLines/>
      <w:numPr>
        <w:ilvl w:val="7"/>
        <w:numId w:val="2"/>
      </w:numPr>
      <w:spacing w:before="240" w:after="64" w:line="319" w:lineRule="auto"/>
      <w:ind w:firstLineChars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rsid w:val="00301429"/>
    <w:pPr>
      <w:keepNext/>
      <w:keepLines/>
      <w:numPr>
        <w:ilvl w:val="8"/>
        <w:numId w:val="2"/>
      </w:numPr>
      <w:spacing w:before="240" w:after="64" w:line="319" w:lineRule="auto"/>
      <w:ind w:firstLineChars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01429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1">
    <w:name w:val="标题 2 字符"/>
    <w:basedOn w:val="a1"/>
    <w:link w:val="2"/>
    <w:rsid w:val="00301429"/>
    <w:rPr>
      <w:rFonts w:ascii="Arial" w:eastAsia="黑体" w:hAnsi="Arial" w:cs="Times New Roman"/>
      <w:b/>
      <w:bCs/>
      <w:sz w:val="24"/>
      <w:szCs w:val="32"/>
    </w:rPr>
  </w:style>
  <w:style w:type="character" w:customStyle="1" w:styleId="30">
    <w:name w:val="标题 3 字符"/>
    <w:basedOn w:val="a1"/>
    <w:link w:val="3"/>
    <w:rsid w:val="00301429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30142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301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30142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301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301429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301429"/>
    <w:rPr>
      <w:rFonts w:ascii="Arial" w:eastAsia="黑体" w:hAnsi="Arial" w:cs="Times New Roman"/>
      <w:szCs w:val="21"/>
    </w:rPr>
  </w:style>
  <w:style w:type="character" w:customStyle="1" w:styleId="CharChar1">
    <w:name w:val="Char Char1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1Char">
    <w:name w:val="标题 1 Char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styleId="a4">
    <w:name w:val="FollowedHyperlink"/>
    <w:rsid w:val="00301429"/>
    <w:rPr>
      <w:color w:val="800080"/>
      <w:u w:val="single"/>
    </w:rPr>
  </w:style>
  <w:style w:type="character" w:styleId="a5">
    <w:name w:val="page number"/>
    <w:basedOn w:val="a1"/>
    <w:rsid w:val="00301429"/>
  </w:style>
  <w:style w:type="character" w:customStyle="1" w:styleId="CharChar2">
    <w:name w:val="Char Char2"/>
    <w:rsid w:val="00301429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styleId="a6">
    <w:name w:val="Hyperlink"/>
    <w:uiPriority w:val="99"/>
    <w:rsid w:val="00301429"/>
    <w:rPr>
      <w:color w:val="0000FF"/>
      <w:u w:val="single"/>
    </w:rPr>
  </w:style>
  <w:style w:type="character" w:styleId="a7">
    <w:name w:val="annotation reference"/>
    <w:rsid w:val="00301429"/>
    <w:rPr>
      <w:sz w:val="21"/>
      <w:szCs w:val="21"/>
    </w:rPr>
  </w:style>
  <w:style w:type="character" w:customStyle="1" w:styleId="Char">
    <w:name w:val="原点第二行 Char"/>
    <w:basedOn w:val="Char0"/>
    <w:link w:val="a8"/>
    <w:rsid w:val="00301429"/>
    <w:rPr>
      <w:rFonts w:eastAsia="宋体"/>
      <w:szCs w:val="24"/>
    </w:rPr>
  </w:style>
  <w:style w:type="character" w:customStyle="1" w:styleId="Char0">
    <w:name w:val="原点 Char"/>
    <w:link w:val="a"/>
    <w:rsid w:val="00301429"/>
    <w:rPr>
      <w:rFonts w:eastAsia="宋体"/>
      <w:szCs w:val="24"/>
    </w:rPr>
  </w:style>
  <w:style w:type="paragraph" w:customStyle="1" w:styleId="a">
    <w:name w:val="原点"/>
    <w:basedOn w:val="a0"/>
    <w:link w:val="Char0"/>
    <w:rsid w:val="00301429"/>
    <w:pPr>
      <w:numPr>
        <w:numId w:val="1"/>
      </w:numPr>
      <w:tabs>
        <w:tab w:val="left" w:pos="927"/>
      </w:tabs>
      <w:ind w:firstLineChars="0" w:firstLine="0"/>
    </w:pPr>
    <w:rPr>
      <w:rFonts w:asciiTheme="minorHAnsi" w:hAnsiTheme="minorHAnsi" w:cstheme="minorBidi"/>
    </w:rPr>
  </w:style>
  <w:style w:type="paragraph" w:styleId="a9">
    <w:name w:val="footer"/>
    <w:basedOn w:val="a0"/>
    <w:link w:val="aa"/>
    <w:uiPriority w:val="99"/>
    <w:rsid w:val="00301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0"/>
    <w:link w:val="ac"/>
    <w:uiPriority w:val="99"/>
    <w:rsid w:val="00301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d">
    <w:name w:val="Body Text Indent"/>
    <w:basedOn w:val="a0"/>
    <w:link w:val="ae"/>
    <w:unhideWhenUsed/>
    <w:rsid w:val="00301429"/>
    <w:pPr>
      <w:spacing w:after="120"/>
      <w:ind w:leftChars="200" w:left="420"/>
    </w:pPr>
  </w:style>
  <w:style w:type="character" w:customStyle="1" w:styleId="ae">
    <w:name w:val="正文文本缩进 字符"/>
    <w:basedOn w:val="a1"/>
    <w:link w:val="ad"/>
    <w:uiPriority w:val="99"/>
    <w:semiHidden/>
    <w:rsid w:val="00301429"/>
    <w:rPr>
      <w:rFonts w:ascii="Times New Roman" w:eastAsia="宋体" w:hAnsi="Times New Roman" w:cs="Times New Roman"/>
      <w:szCs w:val="24"/>
    </w:rPr>
  </w:style>
  <w:style w:type="paragraph" w:styleId="20">
    <w:name w:val="Body Text First Indent 2"/>
    <w:basedOn w:val="ad"/>
    <w:link w:val="22"/>
    <w:rsid w:val="00301429"/>
  </w:style>
  <w:style w:type="character" w:customStyle="1" w:styleId="22">
    <w:name w:val="正文文本首行缩进 2 字符"/>
    <w:basedOn w:val="ae"/>
    <w:link w:val="20"/>
    <w:rsid w:val="00301429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0"/>
    <w:next w:val="a0"/>
    <w:uiPriority w:val="39"/>
    <w:rsid w:val="00301429"/>
    <w:pPr>
      <w:ind w:left="210"/>
      <w:jc w:val="left"/>
    </w:pPr>
    <w:rPr>
      <w:smallCaps/>
      <w:sz w:val="20"/>
      <w:szCs w:val="20"/>
    </w:rPr>
  </w:style>
  <w:style w:type="paragraph" w:styleId="23">
    <w:name w:val="Body Text Indent 2"/>
    <w:basedOn w:val="a0"/>
    <w:link w:val="24"/>
    <w:rsid w:val="00301429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1"/>
    <w:link w:val="23"/>
    <w:rsid w:val="00301429"/>
    <w:rPr>
      <w:rFonts w:ascii="Times New Roman" w:eastAsia="宋体" w:hAnsi="Times New Roman" w:cs="Times New Roman"/>
      <w:szCs w:val="24"/>
    </w:rPr>
  </w:style>
  <w:style w:type="paragraph" w:styleId="af">
    <w:name w:val="annotation text"/>
    <w:basedOn w:val="a0"/>
    <w:link w:val="af0"/>
    <w:rsid w:val="00301429"/>
    <w:pPr>
      <w:jc w:val="left"/>
    </w:pPr>
  </w:style>
  <w:style w:type="character" w:customStyle="1" w:styleId="af0">
    <w:name w:val="批注文字 字符"/>
    <w:basedOn w:val="a1"/>
    <w:link w:val="af"/>
    <w:rsid w:val="00301429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rsid w:val="0030142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3">
    <w:name w:val="toc 3"/>
    <w:basedOn w:val="a0"/>
    <w:next w:val="a0"/>
    <w:uiPriority w:val="39"/>
    <w:rsid w:val="00301429"/>
    <w:pPr>
      <w:ind w:left="420"/>
      <w:jc w:val="left"/>
    </w:pPr>
    <w:rPr>
      <w:i/>
      <w:iCs/>
      <w:sz w:val="20"/>
      <w:szCs w:val="20"/>
    </w:rPr>
  </w:style>
  <w:style w:type="paragraph" w:customStyle="1" w:styleId="a8">
    <w:name w:val="原点第二行"/>
    <w:basedOn w:val="a"/>
    <w:link w:val="Char"/>
    <w:rsid w:val="00301429"/>
    <w:pPr>
      <w:numPr>
        <w:numId w:val="0"/>
      </w:numPr>
      <w:tabs>
        <w:tab w:val="left" w:pos="927"/>
      </w:tabs>
      <w:ind w:leftChars="270" w:left="567" w:firstLineChars="200" w:firstLine="420"/>
    </w:pPr>
  </w:style>
  <w:style w:type="paragraph" w:styleId="af1">
    <w:name w:val="Document Map"/>
    <w:basedOn w:val="a0"/>
    <w:link w:val="af2"/>
    <w:rsid w:val="00301429"/>
    <w:pPr>
      <w:shd w:val="clear" w:color="auto" w:fill="000080"/>
    </w:pPr>
  </w:style>
  <w:style w:type="character" w:customStyle="1" w:styleId="af2">
    <w:name w:val="文档结构图 字符"/>
    <w:basedOn w:val="a1"/>
    <w:link w:val="af1"/>
    <w:rsid w:val="00301429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074">
    <w:name w:val="样式 左侧:  0.74 厘米"/>
    <w:basedOn w:val="a0"/>
    <w:rsid w:val="00301429"/>
    <w:pPr>
      <w:numPr>
        <w:numId w:val="3"/>
      </w:numPr>
      <w:tabs>
        <w:tab w:val="left" w:pos="1080"/>
      </w:tabs>
      <w:ind w:firstLineChars="0" w:firstLine="0"/>
    </w:pPr>
    <w:rPr>
      <w:rFonts w:cs="宋体"/>
      <w:szCs w:val="20"/>
    </w:rPr>
  </w:style>
  <w:style w:type="paragraph" w:styleId="af3">
    <w:name w:val="Balloon Text"/>
    <w:basedOn w:val="a0"/>
    <w:link w:val="af4"/>
    <w:rsid w:val="00301429"/>
    <w:rPr>
      <w:sz w:val="18"/>
      <w:szCs w:val="18"/>
    </w:rPr>
  </w:style>
  <w:style w:type="character" w:customStyle="1" w:styleId="af4">
    <w:name w:val="批注框文本 字符"/>
    <w:basedOn w:val="a1"/>
    <w:link w:val="af3"/>
    <w:rsid w:val="00301429"/>
    <w:rPr>
      <w:rFonts w:ascii="Times New Roman" w:eastAsia="宋体" w:hAnsi="Times New Roman" w:cs="Times New Roman"/>
      <w:sz w:val="18"/>
      <w:szCs w:val="18"/>
    </w:rPr>
  </w:style>
  <w:style w:type="paragraph" w:styleId="af5">
    <w:name w:val="Body Text"/>
    <w:basedOn w:val="a0"/>
    <w:link w:val="af6"/>
    <w:rsid w:val="00301429"/>
    <w:pPr>
      <w:spacing w:line="380" w:lineRule="atLeast"/>
    </w:pPr>
    <w:rPr>
      <w:sz w:val="24"/>
    </w:rPr>
  </w:style>
  <w:style w:type="character" w:customStyle="1" w:styleId="af6">
    <w:name w:val="正文文本 字符"/>
    <w:basedOn w:val="a1"/>
    <w:link w:val="af5"/>
    <w:rsid w:val="00301429"/>
    <w:rPr>
      <w:rFonts w:ascii="Times New Roman" w:eastAsia="宋体" w:hAnsi="Times New Roman" w:cs="Times New Roman"/>
      <w:sz w:val="24"/>
      <w:szCs w:val="24"/>
    </w:rPr>
  </w:style>
  <w:style w:type="character" w:styleId="af7">
    <w:name w:val="Unresolved Mention"/>
    <w:uiPriority w:val="99"/>
    <w:semiHidden/>
    <w:unhideWhenUsed/>
    <w:rsid w:val="00301429"/>
    <w:rPr>
      <w:color w:val="605E5C"/>
      <w:shd w:val="clear" w:color="auto" w:fill="E1DFDD"/>
    </w:rPr>
  </w:style>
  <w:style w:type="paragraph" w:styleId="TOC">
    <w:name w:val="TOC Heading"/>
    <w:basedOn w:val="1"/>
    <w:next w:val="a0"/>
    <w:uiPriority w:val="39"/>
    <w:unhideWhenUsed/>
    <w:qFormat/>
    <w:rsid w:val="00301429"/>
    <w:pPr>
      <w:numPr>
        <w:numId w:val="0"/>
      </w:numPr>
      <w:spacing w:line="578" w:lineRule="auto"/>
      <w:ind w:firstLineChars="200" w:firstLine="420"/>
      <w:jc w:val="both"/>
      <w:outlineLvl w:val="9"/>
    </w:pPr>
    <w:rPr>
      <w:sz w:val="44"/>
    </w:rPr>
  </w:style>
  <w:style w:type="numbering" w:customStyle="1" w:styleId="11">
    <w:name w:val="无列表1"/>
    <w:next w:val="a3"/>
    <w:uiPriority w:val="99"/>
    <w:semiHidden/>
    <w:unhideWhenUsed/>
    <w:rsid w:val="00301429"/>
  </w:style>
  <w:style w:type="paragraph" w:customStyle="1" w:styleId="msonormal0">
    <w:name w:val="msonormal"/>
    <w:basedOn w:val="a0"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f8">
    <w:name w:val="Strong"/>
    <w:uiPriority w:val="22"/>
    <w:qFormat/>
    <w:rsid w:val="00301429"/>
    <w:rPr>
      <w:b/>
      <w:bCs/>
    </w:rPr>
  </w:style>
  <w:style w:type="paragraph" w:styleId="af9">
    <w:name w:val="Normal (Web)"/>
    <w:basedOn w:val="a0"/>
    <w:uiPriority w:val="99"/>
    <w:semiHidden/>
    <w:unhideWhenUsed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styleId="afa">
    <w:name w:val="Emphasis"/>
    <w:uiPriority w:val="20"/>
    <w:qFormat/>
    <w:rsid w:val="00301429"/>
    <w:rPr>
      <w:i/>
      <w:iCs/>
    </w:rPr>
  </w:style>
  <w:style w:type="character" w:customStyle="1" w:styleId="fontstyle01">
    <w:name w:val="fontstyle01"/>
    <w:rsid w:val="00301429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0142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301429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rsid w:val="0030142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TOC4">
    <w:name w:val="toc 4"/>
    <w:basedOn w:val="a0"/>
    <w:next w:val="a0"/>
    <w:autoRedefine/>
    <w:uiPriority w:val="39"/>
    <w:unhideWhenUsed/>
    <w:rsid w:val="00301429"/>
    <w:pPr>
      <w:ind w:leftChars="600" w:left="1260" w:firstLineChars="0" w:firstLine="0"/>
    </w:pPr>
    <w:rPr>
      <w:rFonts w:ascii="等线" w:eastAsia="等线" w:hAnsi="等线"/>
      <w:szCs w:val="22"/>
    </w:rPr>
  </w:style>
  <w:style w:type="paragraph" w:styleId="TOC5">
    <w:name w:val="toc 5"/>
    <w:basedOn w:val="a0"/>
    <w:next w:val="a0"/>
    <w:autoRedefine/>
    <w:uiPriority w:val="39"/>
    <w:unhideWhenUsed/>
    <w:rsid w:val="00301429"/>
    <w:pPr>
      <w:ind w:leftChars="800" w:left="1680" w:firstLineChars="0" w:firstLine="0"/>
    </w:pPr>
    <w:rPr>
      <w:rFonts w:ascii="等线" w:eastAsia="等线" w:hAnsi="等线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301429"/>
    <w:pPr>
      <w:ind w:leftChars="1000" w:left="2100" w:firstLineChars="0" w:firstLine="0"/>
    </w:pPr>
    <w:rPr>
      <w:rFonts w:ascii="等线" w:eastAsia="等线" w:hAnsi="等线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301429"/>
    <w:pPr>
      <w:ind w:leftChars="1200" w:left="2520" w:firstLineChars="0" w:firstLine="0"/>
    </w:pPr>
    <w:rPr>
      <w:rFonts w:ascii="等线" w:eastAsia="等线" w:hAnsi="等线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301429"/>
    <w:pPr>
      <w:ind w:leftChars="1400" w:left="2940" w:firstLineChars="0" w:firstLine="0"/>
    </w:pPr>
    <w:rPr>
      <w:rFonts w:ascii="等线" w:eastAsia="等线" w:hAnsi="等线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301429"/>
    <w:pPr>
      <w:ind w:leftChars="1600" w:left="3360" w:firstLineChars="0" w:firstLine="0"/>
    </w:pPr>
    <w:rPr>
      <w:rFonts w:ascii="等线" w:eastAsia="等线" w:hAnsi="等线"/>
      <w:szCs w:val="22"/>
    </w:rPr>
  </w:style>
  <w:style w:type="paragraph" w:styleId="afb">
    <w:name w:val="List Paragraph"/>
    <w:basedOn w:val="a0"/>
    <w:uiPriority w:val="34"/>
    <w:qFormat/>
    <w:rsid w:val="00301429"/>
    <w:rPr>
      <w:rFonts w:ascii="等线" w:eastAsia="等线" w:hAnsi="等线"/>
      <w:szCs w:val="22"/>
    </w:rPr>
  </w:style>
  <w:style w:type="paragraph" w:customStyle="1" w:styleId="ace-line">
    <w:name w:val="ace-line"/>
    <w:basedOn w:val="a0"/>
    <w:rsid w:val="00301429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0"/>
    <w:link w:val="HTML0"/>
    <w:uiPriority w:val="99"/>
    <w:unhideWhenUsed/>
    <w:rsid w:val="00301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3014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FC3CE-8EC6-496B-BE52-11855E30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1399</Words>
  <Characters>7979</Characters>
  <Application>Microsoft Office Word</Application>
  <DocSecurity>0</DocSecurity>
  <Lines>66</Lines>
  <Paragraphs>18</Paragraphs>
  <ScaleCrop>false</ScaleCrop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四点海棠 未眠</dc:creator>
  <cp:keywords/>
  <dc:description/>
  <cp:lastModifiedBy>四点海棠 未眠</cp:lastModifiedBy>
  <cp:revision>21</cp:revision>
  <dcterms:created xsi:type="dcterms:W3CDTF">2023-03-02T05:16:00Z</dcterms:created>
  <dcterms:modified xsi:type="dcterms:W3CDTF">2023-03-02T07:46:00Z</dcterms:modified>
</cp:coreProperties>
</file>